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9237967"/>
        <w:docPartObj>
          <w:docPartGallery w:val="Cover Pages"/>
          <w:docPartUnique/>
        </w:docPartObj>
      </w:sdtPr>
      <w:sdtEndPr/>
      <w:sdtContent>
        <w:p w:rsidR="00391E34" w:rsidRDefault="00391E34"/>
        <w:p w:rsidR="00391E34" w:rsidRDefault="00391E34">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1E34" w:rsidRDefault="00FA477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1E34">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91E34" w:rsidRDefault="00391E34">
                                    <w:pPr>
                                      <w:pStyle w:val="NoSpacing"/>
                                      <w:spacing w:before="40" w:after="40"/>
                                      <w:rPr>
                                        <w:caps/>
                                        <w:color w:val="1F3864" w:themeColor="accent5" w:themeShade="80"/>
                                        <w:sz w:val="28"/>
                                        <w:szCs w:val="28"/>
                                      </w:rPr>
                                    </w:pPr>
                                    <w:r>
                                      <w:rPr>
                                        <w:caps/>
                                        <w:color w:val="1F3864" w:themeColor="accent5" w:themeShade="80"/>
                                        <w:sz w:val="28"/>
                                        <w:szCs w:val="28"/>
                                      </w:rPr>
                                      <w:t>Lab 1</w:t>
                                    </w:r>
                                    <w:r w:rsidR="00EA70E9">
                                      <w:rPr>
                                        <w:caps/>
                                        <w:color w:val="1F3864" w:themeColor="accent5" w:themeShade="80"/>
                                        <w:sz w:val="28"/>
                                        <w:szCs w:val="28"/>
                                      </w:rPr>
                                      <w:t>3</w:t>
                                    </w:r>
                                    <w:r>
                                      <w:rPr>
                                        <w:caps/>
                                        <w:color w:val="1F3864" w:themeColor="accent5" w:themeShade="80"/>
                                        <w:sz w:val="28"/>
                                        <w:szCs w:val="28"/>
                                      </w:rPr>
                                      <w:t xml:space="preserve">: </w:t>
                                    </w:r>
                                    <w:r w:rsidR="00EA70E9">
                                      <w:rPr>
                                        <w:caps/>
                                        <w:color w:val="1F3864" w:themeColor="accent5" w:themeShade="80"/>
                                        <w:sz w:val="28"/>
                                        <w:szCs w:val="28"/>
                                      </w:rPr>
                                      <w:t>Alarm Clock Application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91E34" w:rsidRDefault="00391E34">
                                    <w:pPr>
                                      <w:pStyle w:val="NoSpacing"/>
                                      <w:spacing w:before="80" w:after="40"/>
                                      <w:rPr>
                                        <w:caps/>
                                        <w:color w:val="4472C4" w:themeColor="accent5"/>
                                        <w:sz w:val="24"/>
                                        <w:szCs w:val="24"/>
                                      </w:rPr>
                                    </w:pPr>
                                    <w:r>
                                      <w:rPr>
                                        <w:caps/>
                                        <w:color w:val="4472C4" w:themeColor="accent5"/>
                                        <w:sz w:val="24"/>
                                        <w:szCs w:val="24"/>
                                      </w:rPr>
                                      <w:t>Ubaid ur Rehman</w:t>
                                    </w:r>
                                  </w:p>
                                </w:sdtContent>
                              </w:sdt>
                              <w:p w:rsidR="00391E34" w:rsidRDefault="00391E34">
                                <w:pPr>
                                  <w:pStyle w:val="NoSpacing"/>
                                  <w:spacing w:before="80" w:after="40"/>
                                  <w:rPr>
                                    <w:caps/>
                                    <w:color w:val="4472C4" w:themeColor="accent5"/>
                                    <w:sz w:val="24"/>
                                    <w:szCs w:val="24"/>
                                  </w:rPr>
                                </w:pPr>
                                <w:r>
                                  <w:rPr>
                                    <w:caps/>
                                    <w:color w:val="4472C4" w:themeColor="accent5"/>
                                    <w:sz w:val="24"/>
                                    <w:szCs w:val="24"/>
                                  </w:rPr>
                                  <w:t>Reg. Number: 123495</w:t>
                                </w:r>
                              </w:p>
                              <w:p w:rsidR="00391E34" w:rsidRDefault="00391E34">
                                <w:pPr>
                                  <w:pStyle w:val="NoSpacing"/>
                                  <w:spacing w:before="80" w:after="40"/>
                                  <w:rPr>
                                    <w:caps/>
                                    <w:color w:val="4472C4" w:themeColor="accent5"/>
                                    <w:sz w:val="24"/>
                                    <w:szCs w:val="24"/>
                                  </w:rPr>
                                </w:pPr>
                                <w:r>
                                  <w:rPr>
                                    <w:caps/>
                                    <w:color w:val="4472C4" w:themeColor="accent5"/>
                                    <w:sz w:val="24"/>
                                    <w:szCs w:val="24"/>
                                  </w:rPr>
                                  <w:t>Class: BSCS-5B</w:t>
                                </w:r>
                              </w:p>
                              <w:p w:rsidR="00391E34" w:rsidRDefault="00391E34">
                                <w:pPr>
                                  <w:pStyle w:val="NoSpacing"/>
                                  <w:spacing w:before="80" w:after="40"/>
                                  <w:rPr>
                                    <w:caps/>
                                    <w:color w:val="4472C4" w:themeColor="accent5"/>
                                    <w:sz w:val="24"/>
                                    <w:szCs w:val="24"/>
                                  </w:rPr>
                                </w:pPr>
                              </w:p>
                              <w:p w:rsidR="00391E34" w:rsidRDefault="00391E34">
                                <w:pPr>
                                  <w:pStyle w:val="NoSpacing"/>
                                  <w:spacing w:before="80" w:after="40"/>
                                  <w:rPr>
                                    <w:caps/>
                                    <w:color w:val="4472C4" w:themeColor="accent5"/>
                                    <w:sz w:val="24"/>
                                    <w:szCs w:val="24"/>
                                  </w:rPr>
                                </w:pPr>
                                <w:r>
                                  <w:rPr>
                                    <w:caps/>
                                    <w:color w:val="4472C4" w:themeColor="accent5"/>
                                    <w:sz w:val="24"/>
                                    <w:szCs w:val="24"/>
                                  </w:rPr>
                                  <w:t>NUST – SEECS</w:t>
                                </w:r>
                              </w:p>
                              <w:p w:rsidR="00391E34" w:rsidRDefault="00391E34">
                                <w:pPr>
                                  <w:pStyle w:val="NoSpacing"/>
                                  <w:spacing w:before="80" w:after="40"/>
                                  <w:rPr>
                                    <w:caps/>
                                    <w:color w:val="4472C4" w:themeColor="accent5"/>
                                    <w:sz w:val="24"/>
                                    <w:szCs w:val="24"/>
                                  </w:rPr>
                                </w:pPr>
                                <w:r>
                                  <w:rPr>
                                    <w:caps/>
                                    <w:color w:val="4472C4" w:themeColor="accent5"/>
                                    <w:sz w:val="24"/>
                                    <w:szCs w:val="24"/>
                                  </w:rPr>
                                  <w:fldChar w:fldCharType="begin"/>
                                </w:r>
                                <w:r>
                                  <w:rPr>
                                    <w:caps/>
                                    <w:color w:val="4472C4" w:themeColor="accent5"/>
                                    <w:sz w:val="24"/>
                                    <w:szCs w:val="24"/>
                                  </w:rPr>
                                  <w:instrText xml:space="preserve"> DATE \@ "dddd, MMMM d, yyyy" </w:instrText>
                                </w:r>
                                <w:r>
                                  <w:rPr>
                                    <w:caps/>
                                    <w:color w:val="4472C4" w:themeColor="accent5"/>
                                    <w:sz w:val="24"/>
                                    <w:szCs w:val="24"/>
                                  </w:rPr>
                                  <w:fldChar w:fldCharType="separate"/>
                                </w:r>
                                <w:r w:rsidR="00FA477B">
                                  <w:rPr>
                                    <w:caps/>
                                    <w:noProof/>
                                    <w:color w:val="4472C4" w:themeColor="accent5"/>
                                    <w:sz w:val="24"/>
                                    <w:szCs w:val="24"/>
                                  </w:rPr>
                                  <w:t>Thursday, December 28, 2017</w:t>
                                </w:r>
                                <w:r>
                                  <w:rPr>
                                    <w:caps/>
                                    <w:color w:val="4472C4" w:themeColor="accent5"/>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91E34" w:rsidRDefault="00FA477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1E34">
                                <w:rPr>
                                  <w:color w:val="5B9BD5" w:themeColor="accent1"/>
                                  <w:sz w:val="72"/>
                                  <w:szCs w:val="72"/>
                                </w:rPr>
                                <w:t>Advanced Programming</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91E34" w:rsidRDefault="00391E34">
                              <w:pPr>
                                <w:pStyle w:val="NoSpacing"/>
                                <w:spacing w:before="40" w:after="40"/>
                                <w:rPr>
                                  <w:caps/>
                                  <w:color w:val="1F3864" w:themeColor="accent5" w:themeShade="80"/>
                                  <w:sz w:val="28"/>
                                  <w:szCs w:val="28"/>
                                </w:rPr>
                              </w:pPr>
                              <w:r>
                                <w:rPr>
                                  <w:caps/>
                                  <w:color w:val="1F3864" w:themeColor="accent5" w:themeShade="80"/>
                                  <w:sz w:val="28"/>
                                  <w:szCs w:val="28"/>
                                </w:rPr>
                                <w:t>Lab 1</w:t>
                              </w:r>
                              <w:r w:rsidR="00EA70E9">
                                <w:rPr>
                                  <w:caps/>
                                  <w:color w:val="1F3864" w:themeColor="accent5" w:themeShade="80"/>
                                  <w:sz w:val="28"/>
                                  <w:szCs w:val="28"/>
                                </w:rPr>
                                <w:t>3</w:t>
                              </w:r>
                              <w:r>
                                <w:rPr>
                                  <w:caps/>
                                  <w:color w:val="1F3864" w:themeColor="accent5" w:themeShade="80"/>
                                  <w:sz w:val="28"/>
                                  <w:szCs w:val="28"/>
                                </w:rPr>
                                <w:t xml:space="preserve">: </w:t>
                              </w:r>
                              <w:r w:rsidR="00EA70E9">
                                <w:rPr>
                                  <w:caps/>
                                  <w:color w:val="1F3864" w:themeColor="accent5" w:themeShade="80"/>
                                  <w:sz w:val="28"/>
                                  <w:szCs w:val="28"/>
                                </w:rPr>
                                <w:t>Alarm Clock Application</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91E34" w:rsidRDefault="00391E34">
                              <w:pPr>
                                <w:pStyle w:val="NoSpacing"/>
                                <w:spacing w:before="80" w:after="40"/>
                                <w:rPr>
                                  <w:caps/>
                                  <w:color w:val="4472C4" w:themeColor="accent5"/>
                                  <w:sz w:val="24"/>
                                  <w:szCs w:val="24"/>
                                </w:rPr>
                              </w:pPr>
                              <w:r>
                                <w:rPr>
                                  <w:caps/>
                                  <w:color w:val="4472C4" w:themeColor="accent5"/>
                                  <w:sz w:val="24"/>
                                  <w:szCs w:val="24"/>
                                </w:rPr>
                                <w:t>Ubaid ur Rehman</w:t>
                              </w:r>
                            </w:p>
                          </w:sdtContent>
                        </w:sdt>
                        <w:p w:rsidR="00391E34" w:rsidRDefault="00391E34">
                          <w:pPr>
                            <w:pStyle w:val="NoSpacing"/>
                            <w:spacing w:before="80" w:after="40"/>
                            <w:rPr>
                              <w:caps/>
                              <w:color w:val="4472C4" w:themeColor="accent5"/>
                              <w:sz w:val="24"/>
                              <w:szCs w:val="24"/>
                            </w:rPr>
                          </w:pPr>
                          <w:r>
                            <w:rPr>
                              <w:caps/>
                              <w:color w:val="4472C4" w:themeColor="accent5"/>
                              <w:sz w:val="24"/>
                              <w:szCs w:val="24"/>
                            </w:rPr>
                            <w:t>Reg. Number: 123495</w:t>
                          </w:r>
                        </w:p>
                        <w:p w:rsidR="00391E34" w:rsidRDefault="00391E34">
                          <w:pPr>
                            <w:pStyle w:val="NoSpacing"/>
                            <w:spacing w:before="80" w:after="40"/>
                            <w:rPr>
                              <w:caps/>
                              <w:color w:val="4472C4" w:themeColor="accent5"/>
                              <w:sz w:val="24"/>
                              <w:szCs w:val="24"/>
                            </w:rPr>
                          </w:pPr>
                          <w:r>
                            <w:rPr>
                              <w:caps/>
                              <w:color w:val="4472C4" w:themeColor="accent5"/>
                              <w:sz w:val="24"/>
                              <w:szCs w:val="24"/>
                            </w:rPr>
                            <w:t>Class: BSCS-5B</w:t>
                          </w:r>
                        </w:p>
                        <w:p w:rsidR="00391E34" w:rsidRDefault="00391E34">
                          <w:pPr>
                            <w:pStyle w:val="NoSpacing"/>
                            <w:spacing w:before="80" w:after="40"/>
                            <w:rPr>
                              <w:caps/>
                              <w:color w:val="4472C4" w:themeColor="accent5"/>
                              <w:sz w:val="24"/>
                              <w:szCs w:val="24"/>
                            </w:rPr>
                          </w:pPr>
                        </w:p>
                        <w:p w:rsidR="00391E34" w:rsidRDefault="00391E34">
                          <w:pPr>
                            <w:pStyle w:val="NoSpacing"/>
                            <w:spacing w:before="80" w:after="40"/>
                            <w:rPr>
                              <w:caps/>
                              <w:color w:val="4472C4" w:themeColor="accent5"/>
                              <w:sz w:val="24"/>
                              <w:szCs w:val="24"/>
                            </w:rPr>
                          </w:pPr>
                          <w:r>
                            <w:rPr>
                              <w:caps/>
                              <w:color w:val="4472C4" w:themeColor="accent5"/>
                              <w:sz w:val="24"/>
                              <w:szCs w:val="24"/>
                            </w:rPr>
                            <w:t>NUST – SEECS</w:t>
                          </w:r>
                        </w:p>
                        <w:p w:rsidR="00391E34" w:rsidRDefault="00391E34">
                          <w:pPr>
                            <w:pStyle w:val="NoSpacing"/>
                            <w:spacing w:before="80" w:after="40"/>
                            <w:rPr>
                              <w:caps/>
                              <w:color w:val="4472C4" w:themeColor="accent5"/>
                              <w:sz w:val="24"/>
                              <w:szCs w:val="24"/>
                            </w:rPr>
                          </w:pPr>
                          <w:r>
                            <w:rPr>
                              <w:caps/>
                              <w:color w:val="4472C4" w:themeColor="accent5"/>
                              <w:sz w:val="24"/>
                              <w:szCs w:val="24"/>
                            </w:rPr>
                            <w:fldChar w:fldCharType="begin"/>
                          </w:r>
                          <w:r>
                            <w:rPr>
                              <w:caps/>
                              <w:color w:val="4472C4" w:themeColor="accent5"/>
                              <w:sz w:val="24"/>
                              <w:szCs w:val="24"/>
                            </w:rPr>
                            <w:instrText xml:space="preserve"> DATE \@ "dddd, MMMM d, yyyy" </w:instrText>
                          </w:r>
                          <w:r>
                            <w:rPr>
                              <w:caps/>
                              <w:color w:val="4472C4" w:themeColor="accent5"/>
                              <w:sz w:val="24"/>
                              <w:szCs w:val="24"/>
                            </w:rPr>
                            <w:fldChar w:fldCharType="separate"/>
                          </w:r>
                          <w:r w:rsidR="00FA477B">
                            <w:rPr>
                              <w:caps/>
                              <w:noProof/>
                              <w:color w:val="4472C4" w:themeColor="accent5"/>
                              <w:sz w:val="24"/>
                              <w:szCs w:val="24"/>
                            </w:rPr>
                            <w:t>Thursday, December 28, 2017</w:t>
                          </w:r>
                          <w:r>
                            <w:rPr>
                              <w:caps/>
                              <w:color w:val="4472C4" w:themeColor="accent5"/>
                              <w:sz w:val="24"/>
                              <w:szCs w:val="24"/>
                            </w:rPr>
                            <w:fldChar w:fldCharType="end"/>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12-21T00:00:00Z">
                                    <w:dateFormat w:val="yyyy"/>
                                    <w:lid w:val="en-US"/>
                                    <w:storeMappedDataAs w:val="dateTime"/>
                                    <w:calendar w:val="gregorian"/>
                                  </w:date>
                                </w:sdtPr>
                                <w:sdtEndPr/>
                                <w:sdtContent>
                                  <w:p w:rsidR="00391E34" w:rsidRDefault="00391E34">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12-21T00:00:00Z">
                              <w:dateFormat w:val="yyyy"/>
                              <w:lid w:val="en-US"/>
                              <w:storeMappedDataAs w:val="dateTime"/>
                              <w:calendar w:val="gregorian"/>
                            </w:date>
                          </w:sdtPr>
                          <w:sdtEndPr/>
                          <w:sdtContent>
                            <w:p w:rsidR="00391E34" w:rsidRDefault="00391E34">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A9204E" w:rsidRPr="001F4EB5" w:rsidRDefault="00391E34" w:rsidP="001F4EB5">
      <w:pPr>
        <w:pStyle w:val="Title"/>
        <w:jc w:val="center"/>
        <w:rPr>
          <w:rFonts w:ascii="Arial Rounded MT Bold" w:hAnsi="Arial Rounded MT Bold"/>
          <w:b/>
          <w:color w:val="222A35" w:themeColor="text2" w:themeShade="80"/>
          <w:sz w:val="48"/>
          <w:szCs w:val="48"/>
        </w:rPr>
      </w:pPr>
      <w:r w:rsidRPr="001F4EB5">
        <w:rPr>
          <w:rFonts w:ascii="Arial Rounded MT Bold" w:hAnsi="Arial Rounded MT Bold"/>
          <w:b/>
          <w:color w:val="222A35" w:themeColor="text2" w:themeShade="80"/>
          <w:sz w:val="48"/>
          <w:szCs w:val="48"/>
        </w:rPr>
        <w:lastRenderedPageBreak/>
        <w:t>Quizzer (Rendered Click through models)</w:t>
      </w:r>
    </w:p>
    <w:sdt>
      <w:sdtPr>
        <w:rPr>
          <w:rFonts w:ascii="Arial" w:eastAsiaTheme="minorHAnsi" w:hAnsi="Arial" w:cstheme="minorBidi"/>
          <w:color w:val="auto"/>
          <w:sz w:val="24"/>
          <w:szCs w:val="22"/>
        </w:rPr>
        <w:id w:val="-289672103"/>
        <w:docPartObj>
          <w:docPartGallery w:val="Table of Contents"/>
          <w:docPartUnique/>
        </w:docPartObj>
      </w:sdtPr>
      <w:sdtEndPr>
        <w:rPr>
          <w:b/>
          <w:bCs/>
          <w:noProof/>
        </w:rPr>
      </w:sdtEndPr>
      <w:sdtContent>
        <w:p w:rsidR="00796E2D" w:rsidRDefault="00796E2D">
          <w:pPr>
            <w:pStyle w:val="TOCHeading"/>
          </w:pPr>
          <w:r>
            <w:t>Table of Contents</w:t>
          </w:r>
        </w:p>
        <w:p w:rsidR="0037466D" w:rsidRDefault="00796E2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02230497" w:history="1">
            <w:r w:rsidR="0037466D" w:rsidRPr="0092533C">
              <w:rPr>
                <w:rStyle w:val="Hyperlink"/>
                <w:noProof/>
              </w:rPr>
              <w:t>Application details</w:t>
            </w:r>
            <w:r w:rsidR="0037466D">
              <w:rPr>
                <w:noProof/>
                <w:webHidden/>
              </w:rPr>
              <w:tab/>
            </w:r>
            <w:r w:rsidR="0037466D">
              <w:rPr>
                <w:noProof/>
                <w:webHidden/>
              </w:rPr>
              <w:fldChar w:fldCharType="begin"/>
            </w:r>
            <w:r w:rsidR="0037466D">
              <w:rPr>
                <w:noProof/>
                <w:webHidden/>
              </w:rPr>
              <w:instrText xml:space="preserve"> PAGEREF _Toc502230497 \h </w:instrText>
            </w:r>
            <w:r w:rsidR="0037466D">
              <w:rPr>
                <w:noProof/>
                <w:webHidden/>
              </w:rPr>
            </w:r>
            <w:r w:rsidR="0037466D">
              <w:rPr>
                <w:noProof/>
                <w:webHidden/>
              </w:rPr>
              <w:fldChar w:fldCharType="separate"/>
            </w:r>
            <w:r w:rsidR="0037466D">
              <w:rPr>
                <w:noProof/>
                <w:webHidden/>
              </w:rPr>
              <w:t>2</w:t>
            </w:r>
            <w:r w:rsidR="0037466D">
              <w:rPr>
                <w:noProof/>
                <w:webHidden/>
              </w:rPr>
              <w:fldChar w:fldCharType="end"/>
            </w:r>
          </w:hyperlink>
        </w:p>
        <w:p w:rsidR="0037466D" w:rsidRDefault="00FA477B">
          <w:pPr>
            <w:pStyle w:val="TOC2"/>
            <w:tabs>
              <w:tab w:val="right" w:leader="dot" w:pos="9350"/>
            </w:tabs>
            <w:rPr>
              <w:rFonts w:asciiTheme="minorHAnsi" w:eastAsiaTheme="minorEastAsia" w:hAnsiTheme="minorHAnsi"/>
              <w:noProof/>
              <w:sz w:val="22"/>
            </w:rPr>
          </w:pPr>
          <w:hyperlink w:anchor="_Toc502230498" w:history="1">
            <w:r w:rsidR="0037466D" w:rsidRPr="0092533C">
              <w:rPr>
                <w:rStyle w:val="Hyperlink"/>
                <w:noProof/>
              </w:rPr>
              <w:t>Working details:</w:t>
            </w:r>
            <w:r w:rsidR="0037466D">
              <w:rPr>
                <w:noProof/>
                <w:webHidden/>
              </w:rPr>
              <w:tab/>
            </w:r>
            <w:r w:rsidR="0037466D">
              <w:rPr>
                <w:noProof/>
                <w:webHidden/>
              </w:rPr>
              <w:fldChar w:fldCharType="begin"/>
            </w:r>
            <w:r w:rsidR="0037466D">
              <w:rPr>
                <w:noProof/>
                <w:webHidden/>
              </w:rPr>
              <w:instrText xml:space="preserve"> PAGEREF _Toc502230498 \h </w:instrText>
            </w:r>
            <w:r w:rsidR="0037466D">
              <w:rPr>
                <w:noProof/>
                <w:webHidden/>
              </w:rPr>
            </w:r>
            <w:r w:rsidR="0037466D">
              <w:rPr>
                <w:noProof/>
                <w:webHidden/>
              </w:rPr>
              <w:fldChar w:fldCharType="separate"/>
            </w:r>
            <w:r w:rsidR="0037466D">
              <w:rPr>
                <w:noProof/>
                <w:webHidden/>
              </w:rPr>
              <w:t>2</w:t>
            </w:r>
            <w:r w:rsidR="0037466D">
              <w:rPr>
                <w:noProof/>
                <w:webHidden/>
              </w:rPr>
              <w:fldChar w:fldCharType="end"/>
            </w:r>
          </w:hyperlink>
        </w:p>
        <w:p w:rsidR="0037466D" w:rsidRDefault="00FA477B">
          <w:pPr>
            <w:pStyle w:val="TOC2"/>
            <w:tabs>
              <w:tab w:val="right" w:leader="dot" w:pos="9350"/>
            </w:tabs>
            <w:rPr>
              <w:rFonts w:asciiTheme="minorHAnsi" w:eastAsiaTheme="minorEastAsia" w:hAnsiTheme="minorHAnsi"/>
              <w:noProof/>
              <w:sz w:val="22"/>
            </w:rPr>
          </w:pPr>
          <w:hyperlink w:anchor="_Toc502230499" w:history="1">
            <w:r w:rsidR="0037466D" w:rsidRPr="0092533C">
              <w:rPr>
                <w:rStyle w:val="Hyperlink"/>
                <w:noProof/>
              </w:rPr>
              <w:t>Software used:</w:t>
            </w:r>
            <w:r w:rsidR="0037466D">
              <w:rPr>
                <w:noProof/>
                <w:webHidden/>
              </w:rPr>
              <w:tab/>
            </w:r>
            <w:r w:rsidR="0037466D">
              <w:rPr>
                <w:noProof/>
                <w:webHidden/>
              </w:rPr>
              <w:fldChar w:fldCharType="begin"/>
            </w:r>
            <w:r w:rsidR="0037466D">
              <w:rPr>
                <w:noProof/>
                <w:webHidden/>
              </w:rPr>
              <w:instrText xml:space="preserve"> PAGEREF _Toc502230499 \h </w:instrText>
            </w:r>
            <w:r w:rsidR="0037466D">
              <w:rPr>
                <w:noProof/>
                <w:webHidden/>
              </w:rPr>
            </w:r>
            <w:r w:rsidR="0037466D">
              <w:rPr>
                <w:noProof/>
                <w:webHidden/>
              </w:rPr>
              <w:fldChar w:fldCharType="separate"/>
            </w:r>
            <w:r w:rsidR="0037466D">
              <w:rPr>
                <w:noProof/>
                <w:webHidden/>
              </w:rPr>
              <w:t>2</w:t>
            </w:r>
            <w:r w:rsidR="0037466D">
              <w:rPr>
                <w:noProof/>
                <w:webHidden/>
              </w:rPr>
              <w:fldChar w:fldCharType="end"/>
            </w:r>
          </w:hyperlink>
        </w:p>
        <w:p w:rsidR="0037466D" w:rsidRDefault="00FA477B">
          <w:pPr>
            <w:pStyle w:val="TOC1"/>
            <w:tabs>
              <w:tab w:val="right" w:leader="dot" w:pos="9350"/>
            </w:tabs>
            <w:rPr>
              <w:rFonts w:asciiTheme="minorHAnsi" w:eastAsiaTheme="minorEastAsia" w:hAnsiTheme="minorHAnsi"/>
              <w:noProof/>
              <w:sz w:val="22"/>
            </w:rPr>
          </w:pPr>
          <w:hyperlink w:anchor="_Toc502230500" w:history="1">
            <w:r w:rsidR="0037466D" w:rsidRPr="0092533C">
              <w:rPr>
                <w:rStyle w:val="Hyperlink"/>
                <w:noProof/>
              </w:rPr>
              <w:t>Screens:</w:t>
            </w:r>
            <w:r w:rsidR="0037466D">
              <w:rPr>
                <w:noProof/>
                <w:webHidden/>
              </w:rPr>
              <w:tab/>
            </w:r>
            <w:r w:rsidR="0037466D">
              <w:rPr>
                <w:noProof/>
                <w:webHidden/>
              </w:rPr>
              <w:fldChar w:fldCharType="begin"/>
            </w:r>
            <w:r w:rsidR="0037466D">
              <w:rPr>
                <w:noProof/>
                <w:webHidden/>
              </w:rPr>
              <w:instrText xml:space="preserve"> PAGEREF _Toc502230500 \h </w:instrText>
            </w:r>
            <w:r w:rsidR="0037466D">
              <w:rPr>
                <w:noProof/>
                <w:webHidden/>
              </w:rPr>
            </w:r>
            <w:r w:rsidR="0037466D">
              <w:rPr>
                <w:noProof/>
                <w:webHidden/>
              </w:rPr>
              <w:fldChar w:fldCharType="separate"/>
            </w:r>
            <w:r w:rsidR="0037466D">
              <w:rPr>
                <w:noProof/>
                <w:webHidden/>
              </w:rPr>
              <w:t>2</w:t>
            </w:r>
            <w:r w:rsidR="0037466D">
              <w:rPr>
                <w:noProof/>
                <w:webHidden/>
              </w:rPr>
              <w:fldChar w:fldCharType="end"/>
            </w:r>
          </w:hyperlink>
        </w:p>
        <w:p w:rsidR="0037466D" w:rsidRDefault="00FA477B">
          <w:pPr>
            <w:pStyle w:val="TOC1"/>
            <w:tabs>
              <w:tab w:val="right" w:leader="dot" w:pos="9350"/>
            </w:tabs>
            <w:rPr>
              <w:rFonts w:asciiTheme="minorHAnsi" w:eastAsiaTheme="minorEastAsia" w:hAnsiTheme="minorHAnsi"/>
              <w:noProof/>
              <w:sz w:val="22"/>
            </w:rPr>
          </w:pPr>
          <w:hyperlink w:anchor="_Toc502230501" w:history="1">
            <w:r w:rsidR="0037466D" w:rsidRPr="0092533C">
              <w:rPr>
                <w:rStyle w:val="Hyperlink"/>
                <w:noProof/>
              </w:rPr>
              <w:t>Features:</w:t>
            </w:r>
            <w:r w:rsidR="0037466D">
              <w:rPr>
                <w:noProof/>
                <w:webHidden/>
              </w:rPr>
              <w:tab/>
            </w:r>
            <w:r w:rsidR="0037466D">
              <w:rPr>
                <w:noProof/>
                <w:webHidden/>
              </w:rPr>
              <w:fldChar w:fldCharType="begin"/>
            </w:r>
            <w:r w:rsidR="0037466D">
              <w:rPr>
                <w:noProof/>
                <w:webHidden/>
              </w:rPr>
              <w:instrText xml:space="preserve"> PAGEREF _Toc502230501 \h </w:instrText>
            </w:r>
            <w:r w:rsidR="0037466D">
              <w:rPr>
                <w:noProof/>
                <w:webHidden/>
              </w:rPr>
            </w:r>
            <w:r w:rsidR="0037466D">
              <w:rPr>
                <w:noProof/>
                <w:webHidden/>
              </w:rPr>
              <w:fldChar w:fldCharType="separate"/>
            </w:r>
            <w:r w:rsidR="0037466D">
              <w:rPr>
                <w:noProof/>
                <w:webHidden/>
              </w:rPr>
              <w:t>2</w:t>
            </w:r>
            <w:r w:rsidR="0037466D">
              <w:rPr>
                <w:noProof/>
                <w:webHidden/>
              </w:rPr>
              <w:fldChar w:fldCharType="end"/>
            </w:r>
          </w:hyperlink>
        </w:p>
        <w:p w:rsidR="0037466D" w:rsidRDefault="00FA477B">
          <w:pPr>
            <w:pStyle w:val="TOC1"/>
            <w:tabs>
              <w:tab w:val="right" w:leader="dot" w:pos="9350"/>
            </w:tabs>
            <w:rPr>
              <w:rFonts w:asciiTheme="minorHAnsi" w:eastAsiaTheme="minorEastAsia" w:hAnsiTheme="minorHAnsi"/>
              <w:noProof/>
              <w:sz w:val="22"/>
            </w:rPr>
          </w:pPr>
          <w:hyperlink w:anchor="_Toc502230502" w:history="1">
            <w:r w:rsidR="0037466D" w:rsidRPr="0092533C">
              <w:rPr>
                <w:rStyle w:val="Hyperlink"/>
                <w:noProof/>
              </w:rPr>
              <w:t>Flow diagrams</w:t>
            </w:r>
            <w:r w:rsidR="0037466D">
              <w:rPr>
                <w:noProof/>
                <w:webHidden/>
              </w:rPr>
              <w:tab/>
            </w:r>
            <w:r w:rsidR="0037466D">
              <w:rPr>
                <w:noProof/>
                <w:webHidden/>
              </w:rPr>
              <w:fldChar w:fldCharType="begin"/>
            </w:r>
            <w:r w:rsidR="0037466D">
              <w:rPr>
                <w:noProof/>
                <w:webHidden/>
              </w:rPr>
              <w:instrText xml:space="preserve"> PAGEREF _Toc502230502 \h </w:instrText>
            </w:r>
            <w:r w:rsidR="0037466D">
              <w:rPr>
                <w:noProof/>
                <w:webHidden/>
              </w:rPr>
            </w:r>
            <w:r w:rsidR="0037466D">
              <w:rPr>
                <w:noProof/>
                <w:webHidden/>
              </w:rPr>
              <w:fldChar w:fldCharType="separate"/>
            </w:r>
            <w:r w:rsidR="0037466D">
              <w:rPr>
                <w:noProof/>
                <w:webHidden/>
              </w:rPr>
              <w:t>2</w:t>
            </w:r>
            <w:r w:rsidR="0037466D">
              <w:rPr>
                <w:noProof/>
                <w:webHidden/>
              </w:rPr>
              <w:fldChar w:fldCharType="end"/>
            </w:r>
          </w:hyperlink>
        </w:p>
        <w:p w:rsidR="0037466D" w:rsidRDefault="00FA477B">
          <w:pPr>
            <w:pStyle w:val="TOC1"/>
            <w:tabs>
              <w:tab w:val="right" w:leader="dot" w:pos="9350"/>
            </w:tabs>
            <w:rPr>
              <w:rFonts w:asciiTheme="minorHAnsi" w:eastAsiaTheme="minorEastAsia" w:hAnsiTheme="minorHAnsi"/>
              <w:noProof/>
              <w:sz w:val="22"/>
            </w:rPr>
          </w:pPr>
          <w:hyperlink w:anchor="_Toc502230503" w:history="1">
            <w:r w:rsidR="0037466D" w:rsidRPr="0092533C">
              <w:rPr>
                <w:rStyle w:val="Hyperlink"/>
                <w:noProof/>
              </w:rPr>
              <w:t>Screen Views (Interfaces):</w:t>
            </w:r>
            <w:r w:rsidR="0037466D">
              <w:rPr>
                <w:noProof/>
                <w:webHidden/>
              </w:rPr>
              <w:tab/>
            </w:r>
            <w:r w:rsidR="0037466D">
              <w:rPr>
                <w:noProof/>
                <w:webHidden/>
              </w:rPr>
              <w:fldChar w:fldCharType="begin"/>
            </w:r>
            <w:r w:rsidR="0037466D">
              <w:rPr>
                <w:noProof/>
                <w:webHidden/>
              </w:rPr>
              <w:instrText xml:space="preserve"> PAGEREF _Toc502230503 \h </w:instrText>
            </w:r>
            <w:r w:rsidR="0037466D">
              <w:rPr>
                <w:noProof/>
                <w:webHidden/>
              </w:rPr>
            </w:r>
            <w:r w:rsidR="0037466D">
              <w:rPr>
                <w:noProof/>
                <w:webHidden/>
              </w:rPr>
              <w:fldChar w:fldCharType="separate"/>
            </w:r>
            <w:r w:rsidR="0037466D">
              <w:rPr>
                <w:noProof/>
                <w:webHidden/>
              </w:rPr>
              <w:t>3</w:t>
            </w:r>
            <w:r w:rsidR="0037466D">
              <w:rPr>
                <w:noProof/>
                <w:webHidden/>
              </w:rPr>
              <w:fldChar w:fldCharType="end"/>
            </w:r>
          </w:hyperlink>
        </w:p>
        <w:p w:rsidR="0037466D" w:rsidRDefault="00FA477B">
          <w:pPr>
            <w:pStyle w:val="TOC2"/>
            <w:tabs>
              <w:tab w:val="right" w:leader="dot" w:pos="9350"/>
            </w:tabs>
            <w:rPr>
              <w:rFonts w:asciiTheme="minorHAnsi" w:eastAsiaTheme="minorEastAsia" w:hAnsiTheme="minorHAnsi"/>
              <w:noProof/>
              <w:sz w:val="22"/>
            </w:rPr>
          </w:pPr>
          <w:hyperlink w:anchor="_Toc502230504" w:history="1">
            <w:r w:rsidR="0037466D" w:rsidRPr="0092533C">
              <w:rPr>
                <w:rStyle w:val="Hyperlink"/>
                <w:noProof/>
              </w:rPr>
              <w:t>Select Hour:</w:t>
            </w:r>
            <w:r w:rsidR="0037466D">
              <w:rPr>
                <w:noProof/>
                <w:webHidden/>
              </w:rPr>
              <w:tab/>
            </w:r>
            <w:r w:rsidR="0037466D">
              <w:rPr>
                <w:noProof/>
                <w:webHidden/>
              </w:rPr>
              <w:fldChar w:fldCharType="begin"/>
            </w:r>
            <w:r w:rsidR="0037466D">
              <w:rPr>
                <w:noProof/>
                <w:webHidden/>
              </w:rPr>
              <w:instrText xml:space="preserve"> PAGEREF _Toc502230504 \h </w:instrText>
            </w:r>
            <w:r w:rsidR="0037466D">
              <w:rPr>
                <w:noProof/>
                <w:webHidden/>
              </w:rPr>
            </w:r>
            <w:r w:rsidR="0037466D">
              <w:rPr>
                <w:noProof/>
                <w:webHidden/>
              </w:rPr>
              <w:fldChar w:fldCharType="separate"/>
            </w:r>
            <w:r w:rsidR="0037466D">
              <w:rPr>
                <w:noProof/>
                <w:webHidden/>
              </w:rPr>
              <w:t>3</w:t>
            </w:r>
            <w:r w:rsidR="0037466D">
              <w:rPr>
                <w:noProof/>
                <w:webHidden/>
              </w:rPr>
              <w:fldChar w:fldCharType="end"/>
            </w:r>
          </w:hyperlink>
        </w:p>
        <w:p w:rsidR="0037466D" w:rsidRDefault="00FA477B">
          <w:pPr>
            <w:pStyle w:val="TOC2"/>
            <w:tabs>
              <w:tab w:val="right" w:leader="dot" w:pos="9350"/>
            </w:tabs>
            <w:rPr>
              <w:rFonts w:asciiTheme="minorHAnsi" w:eastAsiaTheme="minorEastAsia" w:hAnsiTheme="minorHAnsi"/>
              <w:noProof/>
              <w:sz w:val="22"/>
            </w:rPr>
          </w:pPr>
          <w:hyperlink w:anchor="_Toc502230505" w:history="1">
            <w:r w:rsidR="0037466D" w:rsidRPr="0092533C">
              <w:rPr>
                <w:rStyle w:val="Hyperlink"/>
                <w:noProof/>
              </w:rPr>
              <w:t>Select Minute:</w:t>
            </w:r>
            <w:r w:rsidR="0037466D">
              <w:rPr>
                <w:noProof/>
                <w:webHidden/>
              </w:rPr>
              <w:tab/>
            </w:r>
            <w:r w:rsidR="0037466D">
              <w:rPr>
                <w:noProof/>
                <w:webHidden/>
              </w:rPr>
              <w:fldChar w:fldCharType="begin"/>
            </w:r>
            <w:r w:rsidR="0037466D">
              <w:rPr>
                <w:noProof/>
                <w:webHidden/>
              </w:rPr>
              <w:instrText xml:space="preserve"> PAGEREF _Toc502230505 \h </w:instrText>
            </w:r>
            <w:r w:rsidR="0037466D">
              <w:rPr>
                <w:noProof/>
                <w:webHidden/>
              </w:rPr>
            </w:r>
            <w:r w:rsidR="0037466D">
              <w:rPr>
                <w:noProof/>
                <w:webHidden/>
              </w:rPr>
              <w:fldChar w:fldCharType="separate"/>
            </w:r>
            <w:r w:rsidR="0037466D">
              <w:rPr>
                <w:noProof/>
                <w:webHidden/>
              </w:rPr>
              <w:t>4</w:t>
            </w:r>
            <w:r w:rsidR="0037466D">
              <w:rPr>
                <w:noProof/>
                <w:webHidden/>
              </w:rPr>
              <w:fldChar w:fldCharType="end"/>
            </w:r>
          </w:hyperlink>
        </w:p>
        <w:p w:rsidR="00796E2D" w:rsidRDefault="00796E2D">
          <w:r>
            <w:rPr>
              <w:b/>
              <w:bCs/>
              <w:noProof/>
            </w:rPr>
            <w:fldChar w:fldCharType="end"/>
          </w:r>
        </w:p>
      </w:sdtContent>
    </w:sdt>
    <w:p w:rsidR="00796E2D" w:rsidRPr="00796E2D" w:rsidRDefault="00796E2D" w:rsidP="00796E2D">
      <w:r>
        <w:br w:type="page"/>
      </w:r>
    </w:p>
    <w:p w:rsidR="00391E34" w:rsidRDefault="00391E34" w:rsidP="00EA70E9">
      <w:pPr>
        <w:pStyle w:val="Heading1"/>
      </w:pPr>
      <w:bookmarkStart w:id="0" w:name="_Toc502230497"/>
      <w:r>
        <w:lastRenderedPageBreak/>
        <w:t>Application details</w:t>
      </w:r>
      <w:bookmarkEnd w:id="0"/>
    </w:p>
    <w:p w:rsidR="00391E34" w:rsidRDefault="00391E34" w:rsidP="00391E34">
      <w:pPr>
        <w:pStyle w:val="Heading2"/>
      </w:pPr>
      <w:bookmarkStart w:id="1" w:name="_Toc502230498"/>
      <w:r>
        <w:t>Working details:</w:t>
      </w:r>
      <w:bookmarkEnd w:id="1"/>
    </w:p>
    <w:p w:rsidR="00EA70E9" w:rsidRDefault="00391E34" w:rsidP="00EA70E9">
      <w:r>
        <w:tab/>
      </w:r>
      <w:r w:rsidR="00EA70E9">
        <w:t xml:space="preserve">Create a GUI based digital clock using Android SDK, which shows the current time for any </w:t>
      </w:r>
      <w:proofErr w:type="spellStart"/>
      <w:r w:rsidR="00EA70E9">
        <w:t>timezone</w:t>
      </w:r>
      <w:proofErr w:type="spellEnd"/>
      <w:r w:rsidR="00EA70E9">
        <w:t xml:space="preserve"> in the world. The </w:t>
      </w:r>
      <w:proofErr w:type="spellStart"/>
      <w:r w:rsidR="00EA70E9">
        <w:t>timezone</w:t>
      </w:r>
      <w:proofErr w:type="spellEnd"/>
      <w:r w:rsidR="00EA70E9">
        <w:t xml:space="preserve"> will be selected by the user. </w:t>
      </w:r>
    </w:p>
    <w:p w:rsidR="00EA70E9" w:rsidRDefault="00EA70E9" w:rsidP="00EA70E9">
      <w:r>
        <w:t xml:space="preserve">The user can also create any number of alarms in future, which will be monitored in separate threads. Once, the alarm goes off, it will allow the user to either dismiss it, finishing the thread or snoozing for another 5 </w:t>
      </w:r>
      <w:proofErr w:type="spellStart"/>
      <w:r>
        <w:t>mins</w:t>
      </w:r>
      <w:proofErr w:type="spellEnd"/>
      <w:r>
        <w:t xml:space="preserve">, in which case the same alarm will ring again after this duration.  </w:t>
      </w:r>
    </w:p>
    <w:p w:rsidR="00EA70E9" w:rsidRDefault="00EA70E9" w:rsidP="00EA70E9">
      <w:r>
        <w:t xml:space="preserve">Create unit tests for checking correct time, after selection of a </w:t>
      </w:r>
      <w:proofErr w:type="spellStart"/>
      <w:r>
        <w:t>timezone</w:t>
      </w:r>
      <w:proofErr w:type="spellEnd"/>
      <w:r>
        <w:t xml:space="preserve"> and the result of 3 alarms going off near to each other which will be snoozed for random number of times.</w:t>
      </w:r>
    </w:p>
    <w:p w:rsidR="00EA70E9" w:rsidRDefault="00EA70E9" w:rsidP="00EA70E9">
      <w:r>
        <w:t xml:space="preserve">You can make any other assumption, without invalidating the original problem. </w:t>
      </w:r>
    </w:p>
    <w:p w:rsidR="00391E34" w:rsidRDefault="00EA70E9" w:rsidP="00EA70E9">
      <w:r>
        <w:t>Each student must, individually build the complete application on their own. Students must upload their solutions on LMS to qualify for evaluation.</w:t>
      </w:r>
    </w:p>
    <w:p w:rsidR="00EA70E9" w:rsidRDefault="00EA70E9" w:rsidP="00391E34">
      <w:pPr>
        <w:pStyle w:val="Heading2"/>
      </w:pPr>
    </w:p>
    <w:p w:rsidR="00391E34" w:rsidRPr="00391E34" w:rsidRDefault="00391E34" w:rsidP="00391E34">
      <w:pPr>
        <w:pStyle w:val="Heading2"/>
      </w:pPr>
      <w:bookmarkStart w:id="2" w:name="_Toc502230499"/>
      <w:r>
        <w:t>Software used:</w:t>
      </w:r>
      <w:bookmarkEnd w:id="2"/>
    </w:p>
    <w:p w:rsidR="00391E34" w:rsidRPr="00391E34" w:rsidRDefault="00EA70E9" w:rsidP="00EA70E9">
      <w:pPr>
        <w:pStyle w:val="ListParagraph"/>
        <w:numPr>
          <w:ilvl w:val="0"/>
          <w:numId w:val="26"/>
        </w:numPr>
      </w:pPr>
      <w:r>
        <w:t>Android Studio Version 3.0.1</w:t>
      </w:r>
    </w:p>
    <w:p w:rsidR="00391E34" w:rsidRDefault="00391E34" w:rsidP="00391E34">
      <w:pPr>
        <w:pStyle w:val="Heading1"/>
      </w:pPr>
      <w:bookmarkStart w:id="3" w:name="_Toc502230500"/>
      <w:r>
        <w:t>Screens:</w:t>
      </w:r>
      <w:bookmarkEnd w:id="3"/>
    </w:p>
    <w:p w:rsidR="00391E34" w:rsidRDefault="00EA70E9" w:rsidP="007D6D66">
      <w:pPr>
        <w:pStyle w:val="ListParagraph"/>
        <w:numPr>
          <w:ilvl w:val="0"/>
          <w:numId w:val="24"/>
        </w:numPr>
      </w:pPr>
      <w:r>
        <w:t>Main Screen</w:t>
      </w:r>
    </w:p>
    <w:p w:rsidR="00EA70E9" w:rsidRDefault="00EA70E9" w:rsidP="00EA70E9"/>
    <w:p w:rsidR="00EA70E9" w:rsidRDefault="00EA70E9" w:rsidP="00EA70E9">
      <w:pPr>
        <w:pStyle w:val="Heading1"/>
      </w:pPr>
      <w:bookmarkStart w:id="4" w:name="_Toc502230501"/>
      <w:r>
        <w:t>Features:</w:t>
      </w:r>
      <w:bookmarkEnd w:id="4"/>
    </w:p>
    <w:p w:rsidR="00EA70E9" w:rsidRDefault="00EA70E9" w:rsidP="00EA70E9">
      <w:pPr>
        <w:pStyle w:val="ListParagraph"/>
        <w:numPr>
          <w:ilvl w:val="0"/>
          <w:numId w:val="30"/>
        </w:numPr>
      </w:pPr>
      <w:r>
        <w:t>Set alarm through GUI</w:t>
      </w:r>
    </w:p>
    <w:p w:rsidR="00EA70E9" w:rsidRDefault="00EA70E9" w:rsidP="00EA70E9">
      <w:pPr>
        <w:pStyle w:val="ListParagraph"/>
        <w:numPr>
          <w:ilvl w:val="0"/>
          <w:numId w:val="30"/>
        </w:numPr>
      </w:pPr>
      <w:r>
        <w:t>See current time</w:t>
      </w:r>
    </w:p>
    <w:p w:rsidR="00EA70E9" w:rsidRDefault="00EA70E9" w:rsidP="00EA70E9">
      <w:pPr>
        <w:pStyle w:val="ListParagraph"/>
      </w:pPr>
    </w:p>
    <w:p w:rsidR="00382A1D" w:rsidRDefault="00382A1D" w:rsidP="00382A1D">
      <w:pPr>
        <w:pStyle w:val="Heading1"/>
      </w:pPr>
      <w:bookmarkStart w:id="5" w:name="_Toc502230502"/>
      <w:r>
        <w:t>Flow diagrams</w:t>
      </w:r>
      <w:bookmarkEnd w:id="5"/>
    </w:p>
    <w:p w:rsidR="00382A1D" w:rsidRPr="00382A1D" w:rsidRDefault="00382A1D" w:rsidP="00382A1D">
      <w:pPr>
        <w:ind w:firstLine="720"/>
      </w:pPr>
      <w:r>
        <w:t>Views of these screens are provided in next section.</w:t>
      </w:r>
    </w:p>
    <w:p w:rsidR="00382A1D" w:rsidRDefault="00382A1D" w:rsidP="00DF392C">
      <w:r>
        <w:rPr>
          <w:noProof/>
        </w:rPr>
        <w:lastRenderedPageBreak/>
        <w:drawing>
          <wp:inline distT="0" distB="0" distL="0" distR="0" wp14:anchorId="5CB369B3" wp14:editId="69EAD77C">
            <wp:extent cx="5486400" cy="3200400"/>
            <wp:effectExtent l="0" t="0" r="571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91E34" w:rsidRDefault="001F4EB5" w:rsidP="00391E34">
      <w:pPr>
        <w:pStyle w:val="Heading1"/>
      </w:pPr>
      <w:bookmarkStart w:id="6" w:name="_Toc502230503"/>
      <w:r>
        <w:t>Screen Views (Interfaces)</w:t>
      </w:r>
      <w:r w:rsidR="00391E34">
        <w:t>:</w:t>
      </w:r>
      <w:bookmarkEnd w:id="6"/>
    </w:p>
    <w:p w:rsidR="00EA70E9" w:rsidRPr="00EA70E9" w:rsidRDefault="00EA70E9" w:rsidP="00EA70E9">
      <w:pPr>
        <w:pStyle w:val="Heading2"/>
      </w:pPr>
      <w:bookmarkStart w:id="7" w:name="_Toc502230504"/>
      <w:r>
        <w:t>Select Hour:</w:t>
      </w:r>
      <w:bookmarkEnd w:id="7"/>
    </w:p>
    <w:p w:rsidR="00391E34" w:rsidRDefault="00EA70E9" w:rsidP="001F4EB5">
      <w:pPr>
        <w:jc w:val="center"/>
      </w:pPr>
      <w:r w:rsidRPr="00EA70E9">
        <w:rPr>
          <w:noProof/>
        </w:rPr>
        <w:drawing>
          <wp:inline distT="0" distB="0" distL="0" distR="0">
            <wp:extent cx="1950244" cy="3467100"/>
            <wp:effectExtent l="0" t="0" r="0" b="0"/>
            <wp:docPr id="2" name="Picture 2" descr="C:\Users\ubaid\Desktop\Screenshot_2017-12-28-13-16-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baid\Desktop\Screenshot_2017-12-28-13-16-5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60562" cy="3485443"/>
                    </a:xfrm>
                    <a:prstGeom prst="rect">
                      <a:avLst/>
                    </a:prstGeom>
                    <a:noFill/>
                    <a:ln>
                      <a:noFill/>
                    </a:ln>
                  </pic:spPr>
                </pic:pic>
              </a:graphicData>
            </a:graphic>
          </wp:inline>
        </w:drawing>
      </w:r>
    </w:p>
    <w:p w:rsidR="00EA70E9" w:rsidRDefault="00EA70E9" w:rsidP="00EA70E9">
      <w:pPr>
        <w:pStyle w:val="Heading2"/>
      </w:pPr>
      <w:bookmarkStart w:id="8" w:name="_Toc502230505"/>
      <w:r>
        <w:lastRenderedPageBreak/>
        <w:t>Select Minute:</w:t>
      </w:r>
      <w:bookmarkEnd w:id="8"/>
    </w:p>
    <w:p w:rsidR="00EA70E9" w:rsidRDefault="00EA70E9" w:rsidP="001F4EB5">
      <w:pPr>
        <w:jc w:val="center"/>
      </w:pPr>
      <w:r w:rsidRPr="00EA70E9">
        <w:rPr>
          <w:noProof/>
        </w:rPr>
        <w:drawing>
          <wp:inline distT="0" distB="0" distL="0" distR="0">
            <wp:extent cx="1735931" cy="3086100"/>
            <wp:effectExtent l="0" t="0" r="0" b="0"/>
            <wp:docPr id="10" name="Picture 10" descr="C:\Users\ubaid\Desktop\Screenshot_2017-12-28-13-1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baid\Desktop\Screenshot_2017-12-28-13-16-5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42173" cy="3097196"/>
                    </a:xfrm>
                    <a:prstGeom prst="rect">
                      <a:avLst/>
                    </a:prstGeom>
                    <a:noFill/>
                    <a:ln>
                      <a:noFill/>
                    </a:ln>
                  </pic:spPr>
                </pic:pic>
              </a:graphicData>
            </a:graphic>
          </wp:inline>
        </w:drawing>
      </w:r>
    </w:p>
    <w:p w:rsidR="00FA477B" w:rsidRDefault="00FA477B" w:rsidP="00FA477B"/>
    <w:p w:rsidR="00FA477B" w:rsidRDefault="00FA477B" w:rsidP="00FA477B">
      <w:pPr>
        <w:pStyle w:val="Heading2"/>
      </w:pPr>
      <w:proofErr w:type="spellStart"/>
      <w:r>
        <w:t>Github</w:t>
      </w:r>
      <w:proofErr w:type="spellEnd"/>
      <w:r>
        <w:t xml:space="preserve"> Link:</w:t>
      </w:r>
    </w:p>
    <w:p w:rsidR="00FA477B" w:rsidRPr="00FA477B" w:rsidRDefault="00FA477B" w:rsidP="00FA477B">
      <w:r>
        <w:tab/>
      </w:r>
      <w:r w:rsidRPr="00FA477B">
        <w:t>https://github.com/uurehman/</w:t>
      </w:r>
      <w:r>
        <w:t>SmartAlarm</w:t>
      </w:r>
      <w:bookmarkStart w:id="9" w:name="_GoBack"/>
      <w:bookmarkEnd w:id="9"/>
    </w:p>
    <w:sectPr w:rsidR="00FA477B" w:rsidRPr="00FA477B" w:rsidSect="00391E3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0C850C34"/>
    <w:multiLevelType w:val="hybridMultilevel"/>
    <w:tmpl w:val="3AAE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1E886C1E"/>
    <w:multiLevelType w:val="hybridMultilevel"/>
    <w:tmpl w:val="3AAE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ED50DA"/>
    <w:multiLevelType w:val="hybridMultilevel"/>
    <w:tmpl w:val="14E269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5FE5FB5"/>
    <w:multiLevelType w:val="hybridMultilevel"/>
    <w:tmpl w:val="DBFAAF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6A617F4"/>
    <w:multiLevelType w:val="hybridMultilevel"/>
    <w:tmpl w:val="431E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62C84DB3"/>
    <w:multiLevelType w:val="hybridMultilevel"/>
    <w:tmpl w:val="3AAE9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3891A19"/>
    <w:multiLevelType w:val="hybridMultilevel"/>
    <w:tmpl w:val="B1E674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7"/>
  </w:num>
  <w:num w:numId="5">
    <w:abstractNumId w:val="14"/>
  </w:num>
  <w:num w:numId="6">
    <w:abstractNumId w:val="18"/>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5"/>
  </w:num>
  <w:num w:numId="21">
    <w:abstractNumId w:val="19"/>
  </w:num>
  <w:num w:numId="22">
    <w:abstractNumId w:val="11"/>
  </w:num>
  <w:num w:numId="23">
    <w:abstractNumId w:val="29"/>
  </w:num>
  <w:num w:numId="24">
    <w:abstractNumId w:val="26"/>
  </w:num>
  <w:num w:numId="25">
    <w:abstractNumId w:val="13"/>
  </w:num>
  <w:num w:numId="26">
    <w:abstractNumId w:val="22"/>
  </w:num>
  <w:num w:numId="27">
    <w:abstractNumId w:val="21"/>
  </w:num>
  <w:num w:numId="28">
    <w:abstractNumId w:val="28"/>
  </w:num>
  <w:num w:numId="29">
    <w:abstractNumId w:val="2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34"/>
    <w:rsid w:val="001F4EB5"/>
    <w:rsid w:val="0037466D"/>
    <w:rsid w:val="00382A1D"/>
    <w:rsid w:val="00391E34"/>
    <w:rsid w:val="00645252"/>
    <w:rsid w:val="006B602F"/>
    <w:rsid w:val="006D3D74"/>
    <w:rsid w:val="00796E2D"/>
    <w:rsid w:val="00A9204E"/>
    <w:rsid w:val="00DD2A87"/>
    <w:rsid w:val="00DF392C"/>
    <w:rsid w:val="00EA70E9"/>
    <w:rsid w:val="00FA4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2A105-ED00-49C9-A50A-D56F1C4AF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EB5"/>
    <w:rPr>
      <w:rFonts w:ascii="Arial" w:hAnsi="Arial"/>
      <w:sz w:val="24"/>
    </w:rPr>
  </w:style>
  <w:style w:type="paragraph" w:styleId="Heading1">
    <w:name w:val="heading 1"/>
    <w:basedOn w:val="Normal"/>
    <w:next w:val="Normal"/>
    <w:link w:val="Heading1Char"/>
    <w:uiPriority w:val="9"/>
    <w:qFormat/>
    <w:rsid w:val="001F4EB5"/>
    <w:pPr>
      <w:keepNext/>
      <w:keepLines/>
      <w:spacing w:before="240"/>
      <w:outlineLvl w:val="0"/>
    </w:pPr>
    <w:rPr>
      <w:rFonts w:ascii="Arial Rounded MT Bold" w:eastAsiaTheme="majorEastAsia" w:hAnsi="Arial Rounded MT Bold" w:cstheme="majorBidi"/>
      <w:b/>
      <w:color w:val="1F4E79" w:themeColor="accent1" w:themeShade="80"/>
      <w:sz w:val="40"/>
      <w:szCs w:val="32"/>
    </w:rPr>
  </w:style>
  <w:style w:type="paragraph" w:styleId="Heading2">
    <w:name w:val="heading 2"/>
    <w:basedOn w:val="Normal"/>
    <w:next w:val="Normal"/>
    <w:link w:val="Heading2Char"/>
    <w:uiPriority w:val="9"/>
    <w:unhideWhenUsed/>
    <w:qFormat/>
    <w:rsid w:val="001F4EB5"/>
    <w:pPr>
      <w:keepNext/>
      <w:keepLines/>
      <w:spacing w:before="40"/>
      <w:outlineLvl w:val="1"/>
    </w:pPr>
    <w:rPr>
      <w:rFonts w:eastAsiaTheme="majorEastAsia" w:cstheme="majorBidi"/>
      <w:color w:val="1F4E79" w:themeColor="accent1" w:themeShade="80"/>
      <w:sz w:val="32"/>
      <w:szCs w:val="26"/>
    </w:rPr>
  </w:style>
  <w:style w:type="paragraph" w:styleId="Heading3">
    <w:name w:val="heading 3"/>
    <w:basedOn w:val="Normal"/>
    <w:next w:val="Normal"/>
    <w:link w:val="Heading3Char"/>
    <w:uiPriority w:val="9"/>
    <w:unhideWhenUsed/>
    <w:qFormat/>
    <w:rsid w:val="001F4EB5"/>
    <w:pPr>
      <w:keepNext/>
      <w:keepLines/>
      <w:spacing w:before="4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EB5"/>
    <w:rPr>
      <w:rFonts w:ascii="Arial Rounded MT Bold" w:eastAsiaTheme="majorEastAsia" w:hAnsi="Arial Rounded MT Bold" w:cstheme="majorBidi"/>
      <w:b/>
      <w:color w:val="1F4E79" w:themeColor="accent1" w:themeShade="80"/>
      <w:sz w:val="40"/>
      <w:szCs w:val="32"/>
    </w:rPr>
  </w:style>
  <w:style w:type="character" w:customStyle="1" w:styleId="Heading2Char">
    <w:name w:val="Heading 2 Char"/>
    <w:basedOn w:val="DefaultParagraphFont"/>
    <w:link w:val="Heading2"/>
    <w:uiPriority w:val="9"/>
    <w:rsid w:val="001F4EB5"/>
    <w:rPr>
      <w:rFonts w:ascii="Arial" w:eastAsiaTheme="majorEastAsia" w:hAnsi="Arial" w:cstheme="majorBidi"/>
      <w:color w:val="1F4E79" w:themeColor="accent1" w:themeShade="80"/>
      <w:sz w:val="32"/>
      <w:szCs w:val="26"/>
    </w:rPr>
  </w:style>
  <w:style w:type="character" w:customStyle="1" w:styleId="Heading3Char">
    <w:name w:val="Heading 3 Char"/>
    <w:basedOn w:val="DefaultParagraphFont"/>
    <w:link w:val="Heading3"/>
    <w:uiPriority w:val="9"/>
    <w:rsid w:val="001F4EB5"/>
    <w:rPr>
      <w:rFonts w:ascii="Arial" w:eastAsiaTheme="majorEastAsia" w:hAnsi="Arial" w:cstheme="majorBidi"/>
      <w:color w:val="1F4D78" w:themeColor="accent1" w:themeShade="7F"/>
      <w:sz w:val="28"/>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link w:val="NoSpacingChar"/>
    <w:uiPriority w:val="1"/>
    <w:qFormat/>
    <w:rsid w:val="00391E34"/>
    <w:rPr>
      <w:rFonts w:eastAsiaTheme="minorEastAsia"/>
    </w:rPr>
  </w:style>
  <w:style w:type="character" w:customStyle="1" w:styleId="NoSpacingChar">
    <w:name w:val="No Spacing Char"/>
    <w:basedOn w:val="DefaultParagraphFont"/>
    <w:link w:val="NoSpacing"/>
    <w:uiPriority w:val="1"/>
    <w:rsid w:val="00391E34"/>
    <w:rPr>
      <w:rFonts w:eastAsiaTheme="minorEastAsia"/>
    </w:rPr>
  </w:style>
  <w:style w:type="paragraph" w:styleId="ListParagraph">
    <w:name w:val="List Paragraph"/>
    <w:basedOn w:val="Normal"/>
    <w:uiPriority w:val="34"/>
    <w:unhideWhenUsed/>
    <w:qFormat/>
    <w:rsid w:val="00391E34"/>
    <w:pPr>
      <w:ind w:left="720"/>
      <w:contextualSpacing/>
    </w:pPr>
  </w:style>
  <w:style w:type="paragraph" w:styleId="TOCHeading">
    <w:name w:val="TOC Heading"/>
    <w:basedOn w:val="Heading1"/>
    <w:next w:val="Normal"/>
    <w:uiPriority w:val="39"/>
    <w:unhideWhenUsed/>
    <w:qFormat/>
    <w:rsid w:val="00796E2D"/>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96E2D"/>
    <w:pPr>
      <w:spacing w:after="100"/>
    </w:pPr>
  </w:style>
  <w:style w:type="paragraph" w:styleId="TOC2">
    <w:name w:val="toc 2"/>
    <w:basedOn w:val="Normal"/>
    <w:next w:val="Normal"/>
    <w:autoRedefine/>
    <w:uiPriority w:val="39"/>
    <w:unhideWhenUsed/>
    <w:rsid w:val="00796E2D"/>
    <w:pPr>
      <w:spacing w:after="100"/>
      <w:ind w:left="240"/>
    </w:pPr>
  </w:style>
  <w:style w:type="paragraph" w:styleId="TOC3">
    <w:name w:val="toc 3"/>
    <w:basedOn w:val="Normal"/>
    <w:next w:val="Normal"/>
    <w:autoRedefine/>
    <w:uiPriority w:val="39"/>
    <w:unhideWhenUsed/>
    <w:rsid w:val="00796E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70839">
      <w:bodyDiv w:val="1"/>
      <w:marLeft w:val="0"/>
      <w:marRight w:val="0"/>
      <w:marTop w:val="0"/>
      <w:marBottom w:val="0"/>
      <w:divBdr>
        <w:top w:val="none" w:sz="0" w:space="0" w:color="auto"/>
        <w:left w:val="none" w:sz="0" w:space="0" w:color="auto"/>
        <w:bottom w:val="none" w:sz="0" w:space="0" w:color="auto"/>
        <w:right w:val="none" w:sz="0" w:space="0" w:color="auto"/>
      </w:divBdr>
    </w:div>
    <w:div w:id="123042811">
      <w:bodyDiv w:val="1"/>
      <w:marLeft w:val="0"/>
      <w:marRight w:val="0"/>
      <w:marTop w:val="0"/>
      <w:marBottom w:val="0"/>
      <w:divBdr>
        <w:top w:val="none" w:sz="0" w:space="0" w:color="auto"/>
        <w:left w:val="none" w:sz="0" w:space="0" w:color="auto"/>
        <w:bottom w:val="none" w:sz="0" w:space="0" w:color="auto"/>
        <w:right w:val="none" w:sz="0" w:space="0" w:color="auto"/>
      </w:divBdr>
    </w:div>
    <w:div w:id="231355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diagramLayout" Target="diagrams/layout1.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diagramDrawing" Target="diagrams/drawing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baid\AppData\Roaming\Microsoft\Templates\Single%20spaced%20(blank).dotx"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6125B7-4E85-4F47-AE08-3256B8C26C98}" type="doc">
      <dgm:prSet loTypeId="urn:microsoft.com/office/officeart/2005/8/layout/hierarchy2" loCatId="hierarchy" qsTypeId="urn:microsoft.com/office/officeart/2005/8/quickstyle/simple1" qsCatId="simple" csTypeId="urn:microsoft.com/office/officeart/2005/8/colors/colorful3" csCatId="colorful" phldr="1"/>
      <dgm:spPr/>
      <dgm:t>
        <a:bodyPr/>
        <a:lstStyle/>
        <a:p>
          <a:endParaRPr lang="en-US"/>
        </a:p>
      </dgm:t>
    </dgm:pt>
    <dgm:pt modelId="{BC974CFA-5764-422C-A5E4-78286348D802}">
      <dgm:prSet phldrT="[Text]"/>
      <dgm:spPr/>
      <dgm:t>
        <a:bodyPr/>
        <a:lstStyle/>
        <a:p>
          <a:r>
            <a:rPr lang="en-US"/>
            <a:t>Start</a:t>
          </a:r>
        </a:p>
      </dgm:t>
    </dgm:pt>
    <dgm:pt modelId="{7C9FF52C-D6D0-4E70-97C8-6800C42ECEC4}" type="parTrans" cxnId="{E1BDC180-504A-46FC-860A-9462D1CCEDA4}">
      <dgm:prSet/>
      <dgm:spPr/>
      <dgm:t>
        <a:bodyPr/>
        <a:lstStyle/>
        <a:p>
          <a:endParaRPr lang="en-US"/>
        </a:p>
      </dgm:t>
    </dgm:pt>
    <dgm:pt modelId="{F7616492-C5F2-48F1-AAF1-32FDAD045285}" type="sibTrans" cxnId="{E1BDC180-504A-46FC-860A-9462D1CCEDA4}">
      <dgm:prSet/>
      <dgm:spPr/>
      <dgm:t>
        <a:bodyPr/>
        <a:lstStyle/>
        <a:p>
          <a:endParaRPr lang="en-US"/>
        </a:p>
      </dgm:t>
    </dgm:pt>
    <dgm:pt modelId="{D7ABF6EE-DAF4-463F-AA69-756B257650EC}">
      <dgm:prSet phldrT="[Text]"/>
      <dgm:spPr/>
      <dgm:t>
        <a:bodyPr/>
        <a:lstStyle/>
        <a:p>
          <a:r>
            <a:rPr lang="en-US"/>
            <a:t>Set Alarm</a:t>
          </a:r>
        </a:p>
      </dgm:t>
    </dgm:pt>
    <dgm:pt modelId="{20C77D82-EB4C-4723-B47D-A25B181A20F9}" type="parTrans" cxnId="{66AD4FDE-AF55-45F0-BA23-BC002CF2C8BA}">
      <dgm:prSet/>
      <dgm:spPr/>
      <dgm:t>
        <a:bodyPr/>
        <a:lstStyle/>
        <a:p>
          <a:endParaRPr lang="en-US"/>
        </a:p>
      </dgm:t>
    </dgm:pt>
    <dgm:pt modelId="{788633A1-FAA8-4F35-AB2D-2C7A189815F7}" type="sibTrans" cxnId="{66AD4FDE-AF55-45F0-BA23-BC002CF2C8BA}">
      <dgm:prSet/>
      <dgm:spPr/>
      <dgm:t>
        <a:bodyPr/>
        <a:lstStyle/>
        <a:p>
          <a:endParaRPr lang="en-US"/>
        </a:p>
      </dgm:t>
    </dgm:pt>
    <dgm:pt modelId="{DCD74422-26F5-4BAD-B719-7DDCCEF57329}">
      <dgm:prSet phldrT="[Text]"/>
      <dgm:spPr/>
      <dgm:t>
        <a:bodyPr/>
        <a:lstStyle/>
        <a:p>
          <a:r>
            <a:rPr lang="en-US"/>
            <a:t>Select Hour</a:t>
          </a:r>
        </a:p>
      </dgm:t>
    </dgm:pt>
    <dgm:pt modelId="{42D046B9-7618-468B-8038-C507022893E0}" type="parTrans" cxnId="{2A3A2488-1CC8-4D97-940C-F602AE979EF3}">
      <dgm:prSet/>
      <dgm:spPr/>
      <dgm:t>
        <a:bodyPr/>
        <a:lstStyle/>
        <a:p>
          <a:endParaRPr lang="en-US"/>
        </a:p>
      </dgm:t>
    </dgm:pt>
    <dgm:pt modelId="{C22361C5-9D61-4B23-BA85-EBC3738C5AA1}" type="sibTrans" cxnId="{2A3A2488-1CC8-4D97-940C-F602AE979EF3}">
      <dgm:prSet/>
      <dgm:spPr/>
      <dgm:t>
        <a:bodyPr/>
        <a:lstStyle/>
        <a:p>
          <a:endParaRPr lang="en-US"/>
        </a:p>
      </dgm:t>
    </dgm:pt>
    <dgm:pt modelId="{FDFD7700-143E-41FB-8E60-A33496D9E7BB}">
      <dgm:prSet phldrT="[Text]"/>
      <dgm:spPr/>
      <dgm:t>
        <a:bodyPr/>
        <a:lstStyle/>
        <a:p>
          <a:r>
            <a:rPr lang="en-US"/>
            <a:t>Select Minute</a:t>
          </a:r>
        </a:p>
      </dgm:t>
    </dgm:pt>
    <dgm:pt modelId="{6D7D8F1A-C638-4761-8CA7-050380FF6D58}" type="sibTrans" cxnId="{CCD80D81-17C4-4DE7-B224-AB6C5514E39A}">
      <dgm:prSet/>
      <dgm:spPr/>
      <dgm:t>
        <a:bodyPr/>
        <a:lstStyle/>
        <a:p>
          <a:endParaRPr lang="en-US"/>
        </a:p>
      </dgm:t>
    </dgm:pt>
    <dgm:pt modelId="{46098625-CD2F-4933-B74C-0C353E20E7FC}" type="parTrans" cxnId="{CCD80D81-17C4-4DE7-B224-AB6C5514E39A}">
      <dgm:prSet/>
      <dgm:spPr/>
      <dgm:t>
        <a:bodyPr/>
        <a:lstStyle/>
        <a:p>
          <a:endParaRPr lang="en-US"/>
        </a:p>
      </dgm:t>
    </dgm:pt>
    <dgm:pt modelId="{A131B035-2FAB-49DF-87A6-048C608030C1}">
      <dgm:prSet phldrT="[Text]"/>
      <dgm:spPr/>
      <dgm:t>
        <a:bodyPr/>
        <a:lstStyle/>
        <a:p>
          <a:r>
            <a:rPr lang="en-US"/>
            <a:t>See Current Time</a:t>
          </a:r>
        </a:p>
      </dgm:t>
    </dgm:pt>
    <dgm:pt modelId="{04AAEBD2-7BFE-46B6-9B59-69519E44308B}" type="parTrans" cxnId="{FC20590E-9017-4F81-AF06-EA84B32DA0E3}">
      <dgm:prSet/>
      <dgm:spPr/>
      <dgm:t>
        <a:bodyPr/>
        <a:lstStyle/>
        <a:p>
          <a:endParaRPr lang="en-US"/>
        </a:p>
      </dgm:t>
    </dgm:pt>
    <dgm:pt modelId="{5F85D89E-F55D-493A-ADCA-4434AF454DBC}" type="sibTrans" cxnId="{FC20590E-9017-4F81-AF06-EA84B32DA0E3}">
      <dgm:prSet/>
      <dgm:spPr/>
      <dgm:t>
        <a:bodyPr/>
        <a:lstStyle/>
        <a:p>
          <a:endParaRPr lang="en-US"/>
        </a:p>
      </dgm:t>
    </dgm:pt>
    <dgm:pt modelId="{711E3FBE-961D-4644-A972-80B392E9468C}" type="pres">
      <dgm:prSet presAssocID="{6A6125B7-4E85-4F47-AE08-3256B8C26C98}" presName="diagram" presStyleCnt="0">
        <dgm:presLayoutVars>
          <dgm:chPref val="1"/>
          <dgm:dir/>
          <dgm:animOne val="branch"/>
          <dgm:animLvl val="lvl"/>
          <dgm:resizeHandles val="exact"/>
        </dgm:presLayoutVars>
      </dgm:prSet>
      <dgm:spPr/>
      <dgm:t>
        <a:bodyPr/>
        <a:lstStyle/>
        <a:p>
          <a:endParaRPr lang="en-US"/>
        </a:p>
      </dgm:t>
    </dgm:pt>
    <dgm:pt modelId="{B25DD9F5-B67D-484D-B60C-AF9B10DD6466}" type="pres">
      <dgm:prSet presAssocID="{BC974CFA-5764-422C-A5E4-78286348D802}" presName="root1" presStyleCnt="0"/>
      <dgm:spPr/>
    </dgm:pt>
    <dgm:pt modelId="{55E6F61D-FFE8-46BD-A7A1-8DC5AEAF664C}" type="pres">
      <dgm:prSet presAssocID="{BC974CFA-5764-422C-A5E4-78286348D802}" presName="LevelOneTextNode" presStyleLbl="node0" presStyleIdx="0" presStyleCnt="1">
        <dgm:presLayoutVars>
          <dgm:chPref val="3"/>
        </dgm:presLayoutVars>
      </dgm:prSet>
      <dgm:spPr/>
      <dgm:t>
        <a:bodyPr/>
        <a:lstStyle/>
        <a:p>
          <a:endParaRPr lang="en-US"/>
        </a:p>
      </dgm:t>
    </dgm:pt>
    <dgm:pt modelId="{8F928F5D-28AF-4642-A9A6-9AA22CF13384}" type="pres">
      <dgm:prSet presAssocID="{BC974CFA-5764-422C-A5E4-78286348D802}" presName="level2hierChild" presStyleCnt="0"/>
      <dgm:spPr/>
    </dgm:pt>
    <dgm:pt modelId="{17F6468C-44CC-4914-BC2E-89557E8CEB8B}" type="pres">
      <dgm:prSet presAssocID="{20C77D82-EB4C-4723-B47D-A25B181A20F9}" presName="conn2-1" presStyleLbl="parChTrans1D2" presStyleIdx="0" presStyleCnt="2"/>
      <dgm:spPr/>
      <dgm:t>
        <a:bodyPr/>
        <a:lstStyle/>
        <a:p>
          <a:endParaRPr lang="en-US"/>
        </a:p>
      </dgm:t>
    </dgm:pt>
    <dgm:pt modelId="{46C5B88A-50BF-48D8-B2BC-F496E8FD8F1B}" type="pres">
      <dgm:prSet presAssocID="{20C77D82-EB4C-4723-B47D-A25B181A20F9}" presName="connTx" presStyleLbl="parChTrans1D2" presStyleIdx="0" presStyleCnt="2"/>
      <dgm:spPr/>
      <dgm:t>
        <a:bodyPr/>
        <a:lstStyle/>
        <a:p>
          <a:endParaRPr lang="en-US"/>
        </a:p>
      </dgm:t>
    </dgm:pt>
    <dgm:pt modelId="{E3C511DA-C683-4D46-A4F1-471081B4F55A}" type="pres">
      <dgm:prSet presAssocID="{D7ABF6EE-DAF4-463F-AA69-756B257650EC}" presName="root2" presStyleCnt="0"/>
      <dgm:spPr/>
    </dgm:pt>
    <dgm:pt modelId="{00F0A0AB-8D00-477A-B111-6F0A8CAB3D07}" type="pres">
      <dgm:prSet presAssocID="{D7ABF6EE-DAF4-463F-AA69-756B257650EC}" presName="LevelTwoTextNode" presStyleLbl="node2" presStyleIdx="0" presStyleCnt="2">
        <dgm:presLayoutVars>
          <dgm:chPref val="3"/>
        </dgm:presLayoutVars>
      </dgm:prSet>
      <dgm:spPr/>
      <dgm:t>
        <a:bodyPr/>
        <a:lstStyle/>
        <a:p>
          <a:endParaRPr lang="en-US"/>
        </a:p>
      </dgm:t>
    </dgm:pt>
    <dgm:pt modelId="{0E17D0D5-758F-4A69-9FB4-76901C0A4137}" type="pres">
      <dgm:prSet presAssocID="{D7ABF6EE-DAF4-463F-AA69-756B257650EC}" presName="level3hierChild" presStyleCnt="0"/>
      <dgm:spPr/>
    </dgm:pt>
    <dgm:pt modelId="{C8B18DB3-B58B-4CA4-8C8F-A446428061D3}" type="pres">
      <dgm:prSet presAssocID="{42D046B9-7618-468B-8038-C507022893E0}" presName="conn2-1" presStyleLbl="parChTrans1D3" presStyleIdx="0" presStyleCnt="2"/>
      <dgm:spPr/>
      <dgm:t>
        <a:bodyPr/>
        <a:lstStyle/>
        <a:p>
          <a:endParaRPr lang="en-US"/>
        </a:p>
      </dgm:t>
    </dgm:pt>
    <dgm:pt modelId="{44F153EF-9C74-4B85-A034-AB2E96AD9F05}" type="pres">
      <dgm:prSet presAssocID="{42D046B9-7618-468B-8038-C507022893E0}" presName="connTx" presStyleLbl="parChTrans1D3" presStyleIdx="0" presStyleCnt="2"/>
      <dgm:spPr/>
      <dgm:t>
        <a:bodyPr/>
        <a:lstStyle/>
        <a:p>
          <a:endParaRPr lang="en-US"/>
        </a:p>
      </dgm:t>
    </dgm:pt>
    <dgm:pt modelId="{48BFE36F-F195-48B0-A985-08CC12F0D6F7}" type="pres">
      <dgm:prSet presAssocID="{DCD74422-26F5-4BAD-B719-7DDCCEF57329}" presName="root2" presStyleCnt="0"/>
      <dgm:spPr/>
    </dgm:pt>
    <dgm:pt modelId="{E795C23E-9BFC-49E2-BFB0-53FA1FA37279}" type="pres">
      <dgm:prSet presAssocID="{DCD74422-26F5-4BAD-B719-7DDCCEF57329}" presName="LevelTwoTextNode" presStyleLbl="node3" presStyleIdx="0" presStyleCnt="2">
        <dgm:presLayoutVars>
          <dgm:chPref val="3"/>
        </dgm:presLayoutVars>
      </dgm:prSet>
      <dgm:spPr/>
      <dgm:t>
        <a:bodyPr/>
        <a:lstStyle/>
        <a:p>
          <a:endParaRPr lang="en-US"/>
        </a:p>
      </dgm:t>
    </dgm:pt>
    <dgm:pt modelId="{1EA12BAB-E69D-43F6-9603-288B1533E3B5}" type="pres">
      <dgm:prSet presAssocID="{DCD74422-26F5-4BAD-B719-7DDCCEF57329}" presName="level3hierChild" presStyleCnt="0"/>
      <dgm:spPr/>
    </dgm:pt>
    <dgm:pt modelId="{676C1775-255B-4093-9D7C-4F8E2E161021}" type="pres">
      <dgm:prSet presAssocID="{46098625-CD2F-4933-B74C-0C353E20E7FC}" presName="conn2-1" presStyleLbl="parChTrans1D3" presStyleIdx="1" presStyleCnt="2"/>
      <dgm:spPr/>
      <dgm:t>
        <a:bodyPr/>
        <a:lstStyle/>
        <a:p>
          <a:endParaRPr lang="en-US"/>
        </a:p>
      </dgm:t>
    </dgm:pt>
    <dgm:pt modelId="{F3437D89-C05E-45C7-BF04-2DF99769F019}" type="pres">
      <dgm:prSet presAssocID="{46098625-CD2F-4933-B74C-0C353E20E7FC}" presName="connTx" presStyleLbl="parChTrans1D3" presStyleIdx="1" presStyleCnt="2"/>
      <dgm:spPr/>
      <dgm:t>
        <a:bodyPr/>
        <a:lstStyle/>
        <a:p>
          <a:endParaRPr lang="en-US"/>
        </a:p>
      </dgm:t>
    </dgm:pt>
    <dgm:pt modelId="{F12C6382-BDB0-41AD-9DFF-BB12CD912E55}" type="pres">
      <dgm:prSet presAssocID="{FDFD7700-143E-41FB-8E60-A33496D9E7BB}" presName="root2" presStyleCnt="0"/>
      <dgm:spPr/>
    </dgm:pt>
    <dgm:pt modelId="{D6768420-FDDF-4AE6-87CE-55E2C8F804A7}" type="pres">
      <dgm:prSet presAssocID="{FDFD7700-143E-41FB-8E60-A33496D9E7BB}" presName="LevelTwoTextNode" presStyleLbl="node3" presStyleIdx="1" presStyleCnt="2">
        <dgm:presLayoutVars>
          <dgm:chPref val="3"/>
        </dgm:presLayoutVars>
      </dgm:prSet>
      <dgm:spPr/>
      <dgm:t>
        <a:bodyPr/>
        <a:lstStyle/>
        <a:p>
          <a:endParaRPr lang="en-US"/>
        </a:p>
      </dgm:t>
    </dgm:pt>
    <dgm:pt modelId="{2FF94D9E-35D1-4E4E-8C6C-ED639744A0DC}" type="pres">
      <dgm:prSet presAssocID="{FDFD7700-143E-41FB-8E60-A33496D9E7BB}" presName="level3hierChild" presStyleCnt="0"/>
      <dgm:spPr/>
    </dgm:pt>
    <dgm:pt modelId="{D0E3BC21-73FD-47A6-8A32-15E9A7357F12}" type="pres">
      <dgm:prSet presAssocID="{04AAEBD2-7BFE-46B6-9B59-69519E44308B}" presName="conn2-1" presStyleLbl="parChTrans1D2" presStyleIdx="1" presStyleCnt="2"/>
      <dgm:spPr/>
      <dgm:t>
        <a:bodyPr/>
        <a:lstStyle/>
        <a:p>
          <a:endParaRPr lang="en-US"/>
        </a:p>
      </dgm:t>
    </dgm:pt>
    <dgm:pt modelId="{8813AFA6-8187-40B4-9762-116031A45756}" type="pres">
      <dgm:prSet presAssocID="{04AAEBD2-7BFE-46B6-9B59-69519E44308B}" presName="connTx" presStyleLbl="parChTrans1D2" presStyleIdx="1" presStyleCnt="2"/>
      <dgm:spPr/>
      <dgm:t>
        <a:bodyPr/>
        <a:lstStyle/>
        <a:p>
          <a:endParaRPr lang="en-US"/>
        </a:p>
      </dgm:t>
    </dgm:pt>
    <dgm:pt modelId="{96359450-9FA6-4B69-B1B7-C0C765361249}" type="pres">
      <dgm:prSet presAssocID="{A131B035-2FAB-49DF-87A6-048C608030C1}" presName="root2" presStyleCnt="0"/>
      <dgm:spPr/>
    </dgm:pt>
    <dgm:pt modelId="{E28D1E2D-3BF7-451A-B72A-9AEE2528EFAA}" type="pres">
      <dgm:prSet presAssocID="{A131B035-2FAB-49DF-87A6-048C608030C1}" presName="LevelTwoTextNode" presStyleLbl="node2" presStyleIdx="1" presStyleCnt="2">
        <dgm:presLayoutVars>
          <dgm:chPref val="3"/>
        </dgm:presLayoutVars>
      </dgm:prSet>
      <dgm:spPr/>
      <dgm:t>
        <a:bodyPr/>
        <a:lstStyle/>
        <a:p>
          <a:endParaRPr lang="en-US"/>
        </a:p>
      </dgm:t>
    </dgm:pt>
    <dgm:pt modelId="{98505361-57A2-4AD7-AB71-0BB4C17B53D0}" type="pres">
      <dgm:prSet presAssocID="{A131B035-2FAB-49DF-87A6-048C608030C1}" presName="level3hierChild" presStyleCnt="0"/>
      <dgm:spPr/>
    </dgm:pt>
  </dgm:ptLst>
  <dgm:cxnLst>
    <dgm:cxn modelId="{66AD4FDE-AF55-45F0-BA23-BC002CF2C8BA}" srcId="{BC974CFA-5764-422C-A5E4-78286348D802}" destId="{D7ABF6EE-DAF4-463F-AA69-756B257650EC}" srcOrd="0" destOrd="0" parTransId="{20C77D82-EB4C-4723-B47D-A25B181A20F9}" sibTransId="{788633A1-FAA8-4F35-AB2D-2C7A189815F7}"/>
    <dgm:cxn modelId="{4C4DA3F1-E96E-4A26-AD8A-FB85B86BB2BB}" type="presOf" srcId="{DCD74422-26F5-4BAD-B719-7DDCCEF57329}" destId="{E795C23E-9BFC-49E2-BFB0-53FA1FA37279}" srcOrd="0" destOrd="0" presId="urn:microsoft.com/office/officeart/2005/8/layout/hierarchy2"/>
    <dgm:cxn modelId="{FE4D3D89-141B-469A-AA0B-916105581D3E}" type="presOf" srcId="{46098625-CD2F-4933-B74C-0C353E20E7FC}" destId="{F3437D89-C05E-45C7-BF04-2DF99769F019}" srcOrd="1" destOrd="0" presId="urn:microsoft.com/office/officeart/2005/8/layout/hierarchy2"/>
    <dgm:cxn modelId="{CCD80D81-17C4-4DE7-B224-AB6C5514E39A}" srcId="{D7ABF6EE-DAF4-463F-AA69-756B257650EC}" destId="{FDFD7700-143E-41FB-8E60-A33496D9E7BB}" srcOrd="1" destOrd="0" parTransId="{46098625-CD2F-4933-B74C-0C353E20E7FC}" sibTransId="{6D7D8F1A-C638-4761-8CA7-050380FF6D58}"/>
    <dgm:cxn modelId="{2A3A2488-1CC8-4D97-940C-F602AE979EF3}" srcId="{D7ABF6EE-DAF4-463F-AA69-756B257650EC}" destId="{DCD74422-26F5-4BAD-B719-7DDCCEF57329}" srcOrd="0" destOrd="0" parTransId="{42D046B9-7618-468B-8038-C507022893E0}" sibTransId="{C22361C5-9D61-4B23-BA85-EBC3738C5AA1}"/>
    <dgm:cxn modelId="{C1ACFE7B-6AEC-4307-978C-7DDD96E15412}" type="presOf" srcId="{FDFD7700-143E-41FB-8E60-A33496D9E7BB}" destId="{D6768420-FDDF-4AE6-87CE-55E2C8F804A7}" srcOrd="0" destOrd="0" presId="urn:microsoft.com/office/officeart/2005/8/layout/hierarchy2"/>
    <dgm:cxn modelId="{08E4826D-4CD0-431E-8F60-3F817C8E9970}" type="presOf" srcId="{46098625-CD2F-4933-B74C-0C353E20E7FC}" destId="{676C1775-255B-4093-9D7C-4F8E2E161021}" srcOrd="0" destOrd="0" presId="urn:microsoft.com/office/officeart/2005/8/layout/hierarchy2"/>
    <dgm:cxn modelId="{837CD147-F87E-4DA9-A777-6EEA4231F76D}" type="presOf" srcId="{04AAEBD2-7BFE-46B6-9B59-69519E44308B}" destId="{8813AFA6-8187-40B4-9762-116031A45756}" srcOrd="1" destOrd="0" presId="urn:microsoft.com/office/officeart/2005/8/layout/hierarchy2"/>
    <dgm:cxn modelId="{41C2300D-98B0-4728-AEC1-55E2A34AD67E}" type="presOf" srcId="{20C77D82-EB4C-4723-B47D-A25B181A20F9}" destId="{17F6468C-44CC-4914-BC2E-89557E8CEB8B}" srcOrd="0" destOrd="0" presId="urn:microsoft.com/office/officeart/2005/8/layout/hierarchy2"/>
    <dgm:cxn modelId="{D1AEF7E7-EDC0-449D-8A26-902F5FF50C6D}" type="presOf" srcId="{BC974CFA-5764-422C-A5E4-78286348D802}" destId="{55E6F61D-FFE8-46BD-A7A1-8DC5AEAF664C}" srcOrd="0" destOrd="0" presId="urn:microsoft.com/office/officeart/2005/8/layout/hierarchy2"/>
    <dgm:cxn modelId="{AC7D799D-5957-4C35-9EF1-B23D3F506C37}" type="presOf" srcId="{42D046B9-7618-468B-8038-C507022893E0}" destId="{C8B18DB3-B58B-4CA4-8C8F-A446428061D3}" srcOrd="0" destOrd="0" presId="urn:microsoft.com/office/officeart/2005/8/layout/hierarchy2"/>
    <dgm:cxn modelId="{C3EE1FB1-E71E-496D-92FF-0ABE5579689C}" type="presOf" srcId="{6A6125B7-4E85-4F47-AE08-3256B8C26C98}" destId="{711E3FBE-961D-4644-A972-80B392E9468C}" srcOrd="0" destOrd="0" presId="urn:microsoft.com/office/officeart/2005/8/layout/hierarchy2"/>
    <dgm:cxn modelId="{E1BDC180-504A-46FC-860A-9462D1CCEDA4}" srcId="{6A6125B7-4E85-4F47-AE08-3256B8C26C98}" destId="{BC974CFA-5764-422C-A5E4-78286348D802}" srcOrd="0" destOrd="0" parTransId="{7C9FF52C-D6D0-4E70-97C8-6800C42ECEC4}" sibTransId="{F7616492-C5F2-48F1-AAF1-32FDAD045285}"/>
    <dgm:cxn modelId="{472ED92B-CA65-4A9E-B151-B20255096D9A}" type="presOf" srcId="{42D046B9-7618-468B-8038-C507022893E0}" destId="{44F153EF-9C74-4B85-A034-AB2E96AD9F05}" srcOrd="1" destOrd="0" presId="urn:microsoft.com/office/officeart/2005/8/layout/hierarchy2"/>
    <dgm:cxn modelId="{51D012D5-322D-450A-93E0-028485147269}" type="presOf" srcId="{04AAEBD2-7BFE-46B6-9B59-69519E44308B}" destId="{D0E3BC21-73FD-47A6-8A32-15E9A7357F12}" srcOrd="0" destOrd="0" presId="urn:microsoft.com/office/officeart/2005/8/layout/hierarchy2"/>
    <dgm:cxn modelId="{FC20590E-9017-4F81-AF06-EA84B32DA0E3}" srcId="{BC974CFA-5764-422C-A5E4-78286348D802}" destId="{A131B035-2FAB-49DF-87A6-048C608030C1}" srcOrd="1" destOrd="0" parTransId="{04AAEBD2-7BFE-46B6-9B59-69519E44308B}" sibTransId="{5F85D89E-F55D-493A-ADCA-4434AF454DBC}"/>
    <dgm:cxn modelId="{4D1230C2-5AA3-4CA0-ABF0-66207806BADC}" type="presOf" srcId="{A131B035-2FAB-49DF-87A6-048C608030C1}" destId="{E28D1E2D-3BF7-451A-B72A-9AEE2528EFAA}" srcOrd="0" destOrd="0" presId="urn:microsoft.com/office/officeart/2005/8/layout/hierarchy2"/>
    <dgm:cxn modelId="{3E06559E-50AA-4BFB-BEA4-A9E05FD181FF}" type="presOf" srcId="{D7ABF6EE-DAF4-463F-AA69-756B257650EC}" destId="{00F0A0AB-8D00-477A-B111-6F0A8CAB3D07}" srcOrd="0" destOrd="0" presId="urn:microsoft.com/office/officeart/2005/8/layout/hierarchy2"/>
    <dgm:cxn modelId="{6DB1627C-8A32-4334-AAD9-3552B38431FA}" type="presOf" srcId="{20C77D82-EB4C-4723-B47D-A25B181A20F9}" destId="{46C5B88A-50BF-48D8-B2BC-F496E8FD8F1B}" srcOrd="1" destOrd="0" presId="urn:microsoft.com/office/officeart/2005/8/layout/hierarchy2"/>
    <dgm:cxn modelId="{95512328-8F89-47D5-B874-72E78B0F147D}" type="presParOf" srcId="{711E3FBE-961D-4644-A972-80B392E9468C}" destId="{B25DD9F5-B67D-484D-B60C-AF9B10DD6466}" srcOrd="0" destOrd="0" presId="urn:microsoft.com/office/officeart/2005/8/layout/hierarchy2"/>
    <dgm:cxn modelId="{8C9DC824-673A-495A-8971-6FF815E27364}" type="presParOf" srcId="{B25DD9F5-B67D-484D-B60C-AF9B10DD6466}" destId="{55E6F61D-FFE8-46BD-A7A1-8DC5AEAF664C}" srcOrd="0" destOrd="0" presId="urn:microsoft.com/office/officeart/2005/8/layout/hierarchy2"/>
    <dgm:cxn modelId="{D7BE0210-C848-4EBD-9FCB-9D6741050F64}" type="presParOf" srcId="{B25DD9F5-B67D-484D-B60C-AF9B10DD6466}" destId="{8F928F5D-28AF-4642-A9A6-9AA22CF13384}" srcOrd="1" destOrd="0" presId="urn:microsoft.com/office/officeart/2005/8/layout/hierarchy2"/>
    <dgm:cxn modelId="{4D8E4D28-3EB6-43F0-BE9C-808ED9703235}" type="presParOf" srcId="{8F928F5D-28AF-4642-A9A6-9AA22CF13384}" destId="{17F6468C-44CC-4914-BC2E-89557E8CEB8B}" srcOrd="0" destOrd="0" presId="urn:microsoft.com/office/officeart/2005/8/layout/hierarchy2"/>
    <dgm:cxn modelId="{B2A58054-CD18-4DC4-BC24-636B6B7CF4D4}" type="presParOf" srcId="{17F6468C-44CC-4914-BC2E-89557E8CEB8B}" destId="{46C5B88A-50BF-48D8-B2BC-F496E8FD8F1B}" srcOrd="0" destOrd="0" presId="urn:microsoft.com/office/officeart/2005/8/layout/hierarchy2"/>
    <dgm:cxn modelId="{85DFB546-2825-4689-8CBB-C05426FC6C2E}" type="presParOf" srcId="{8F928F5D-28AF-4642-A9A6-9AA22CF13384}" destId="{E3C511DA-C683-4D46-A4F1-471081B4F55A}" srcOrd="1" destOrd="0" presId="urn:microsoft.com/office/officeart/2005/8/layout/hierarchy2"/>
    <dgm:cxn modelId="{F1AF0459-F34B-4548-8FF8-D06E6436CC56}" type="presParOf" srcId="{E3C511DA-C683-4D46-A4F1-471081B4F55A}" destId="{00F0A0AB-8D00-477A-B111-6F0A8CAB3D07}" srcOrd="0" destOrd="0" presId="urn:microsoft.com/office/officeart/2005/8/layout/hierarchy2"/>
    <dgm:cxn modelId="{4514B4CE-F007-4781-B125-CC5E35147D97}" type="presParOf" srcId="{E3C511DA-C683-4D46-A4F1-471081B4F55A}" destId="{0E17D0D5-758F-4A69-9FB4-76901C0A4137}" srcOrd="1" destOrd="0" presId="urn:microsoft.com/office/officeart/2005/8/layout/hierarchy2"/>
    <dgm:cxn modelId="{66CDA45B-D5E9-47D0-B3ED-DC97C22236DF}" type="presParOf" srcId="{0E17D0D5-758F-4A69-9FB4-76901C0A4137}" destId="{C8B18DB3-B58B-4CA4-8C8F-A446428061D3}" srcOrd="0" destOrd="0" presId="urn:microsoft.com/office/officeart/2005/8/layout/hierarchy2"/>
    <dgm:cxn modelId="{6C5B0F91-4222-441B-BF9A-8D4A207DA333}" type="presParOf" srcId="{C8B18DB3-B58B-4CA4-8C8F-A446428061D3}" destId="{44F153EF-9C74-4B85-A034-AB2E96AD9F05}" srcOrd="0" destOrd="0" presId="urn:microsoft.com/office/officeart/2005/8/layout/hierarchy2"/>
    <dgm:cxn modelId="{B9E2C7E5-BA6E-4879-A5FF-8BEA298090BD}" type="presParOf" srcId="{0E17D0D5-758F-4A69-9FB4-76901C0A4137}" destId="{48BFE36F-F195-48B0-A985-08CC12F0D6F7}" srcOrd="1" destOrd="0" presId="urn:microsoft.com/office/officeart/2005/8/layout/hierarchy2"/>
    <dgm:cxn modelId="{137158B6-C9AA-4648-8740-6403AFB1DB08}" type="presParOf" srcId="{48BFE36F-F195-48B0-A985-08CC12F0D6F7}" destId="{E795C23E-9BFC-49E2-BFB0-53FA1FA37279}" srcOrd="0" destOrd="0" presId="urn:microsoft.com/office/officeart/2005/8/layout/hierarchy2"/>
    <dgm:cxn modelId="{ED9ADBB2-FA93-4BD7-AB86-92756084D7E9}" type="presParOf" srcId="{48BFE36F-F195-48B0-A985-08CC12F0D6F7}" destId="{1EA12BAB-E69D-43F6-9603-288B1533E3B5}" srcOrd="1" destOrd="0" presId="urn:microsoft.com/office/officeart/2005/8/layout/hierarchy2"/>
    <dgm:cxn modelId="{50955B5D-9681-4728-9EE2-7BC5893A3146}" type="presParOf" srcId="{0E17D0D5-758F-4A69-9FB4-76901C0A4137}" destId="{676C1775-255B-4093-9D7C-4F8E2E161021}" srcOrd="2" destOrd="0" presId="urn:microsoft.com/office/officeart/2005/8/layout/hierarchy2"/>
    <dgm:cxn modelId="{76A6F7AF-78B7-419C-8613-11A81AB10CEE}" type="presParOf" srcId="{676C1775-255B-4093-9D7C-4F8E2E161021}" destId="{F3437D89-C05E-45C7-BF04-2DF99769F019}" srcOrd="0" destOrd="0" presId="urn:microsoft.com/office/officeart/2005/8/layout/hierarchy2"/>
    <dgm:cxn modelId="{D474BCAB-F2DB-400E-A9C4-79B8A15FE8BB}" type="presParOf" srcId="{0E17D0D5-758F-4A69-9FB4-76901C0A4137}" destId="{F12C6382-BDB0-41AD-9DFF-BB12CD912E55}" srcOrd="3" destOrd="0" presId="urn:microsoft.com/office/officeart/2005/8/layout/hierarchy2"/>
    <dgm:cxn modelId="{4F351706-81AB-42AA-8A88-261ABB00E0EF}" type="presParOf" srcId="{F12C6382-BDB0-41AD-9DFF-BB12CD912E55}" destId="{D6768420-FDDF-4AE6-87CE-55E2C8F804A7}" srcOrd="0" destOrd="0" presId="urn:microsoft.com/office/officeart/2005/8/layout/hierarchy2"/>
    <dgm:cxn modelId="{29818046-8511-42B0-99DF-E0EEAE11B87E}" type="presParOf" srcId="{F12C6382-BDB0-41AD-9DFF-BB12CD912E55}" destId="{2FF94D9E-35D1-4E4E-8C6C-ED639744A0DC}" srcOrd="1" destOrd="0" presId="urn:microsoft.com/office/officeart/2005/8/layout/hierarchy2"/>
    <dgm:cxn modelId="{8A846586-9436-472A-91A9-65BB07966EC2}" type="presParOf" srcId="{8F928F5D-28AF-4642-A9A6-9AA22CF13384}" destId="{D0E3BC21-73FD-47A6-8A32-15E9A7357F12}" srcOrd="2" destOrd="0" presId="urn:microsoft.com/office/officeart/2005/8/layout/hierarchy2"/>
    <dgm:cxn modelId="{15438758-D630-4573-B22D-3FC7609E7002}" type="presParOf" srcId="{D0E3BC21-73FD-47A6-8A32-15E9A7357F12}" destId="{8813AFA6-8187-40B4-9762-116031A45756}" srcOrd="0" destOrd="0" presId="urn:microsoft.com/office/officeart/2005/8/layout/hierarchy2"/>
    <dgm:cxn modelId="{40804ED5-F6BD-44B8-8D0B-D6DA5CAD945E}" type="presParOf" srcId="{8F928F5D-28AF-4642-A9A6-9AA22CF13384}" destId="{96359450-9FA6-4B69-B1B7-C0C765361249}" srcOrd="3" destOrd="0" presId="urn:microsoft.com/office/officeart/2005/8/layout/hierarchy2"/>
    <dgm:cxn modelId="{D20CF018-020B-4C86-B1BD-2B3BD6BBAFD8}" type="presParOf" srcId="{96359450-9FA6-4B69-B1B7-C0C765361249}" destId="{E28D1E2D-3BF7-451A-B72A-9AEE2528EFAA}" srcOrd="0" destOrd="0" presId="urn:microsoft.com/office/officeart/2005/8/layout/hierarchy2"/>
    <dgm:cxn modelId="{2B9CCB12-0E7D-40B9-B583-DE72B767F9FD}" type="presParOf" srcId="{96359450-9FA6-4B69-B1B7-C0C765361249}" destId="{98505361-57A2-4AD7-AB71-0BB4C17B53D0}" srcOrd="1" destOrd="0" presId="urn:microsoft.com/office/officeart/2005/8/layout/hierarchy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E6F61D-FFE8-46BD-A7A1-8DC5AEAF664C}">
      <dsp:nvSpPr>
        <dsp:cNvPr id="0" name=""/>
        <dsp:cNvSpPr/>
      </dsp:nvSpPr>
      <dsp:spPr>
        <a:xfrm>
          <a:off x="2701" y="1446948"/>
          <a:ext cx="1442367" cy="72118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Start</a:t>
          </a:r>
        </a:p>
      </dsp:txBody>
      <dsp:txXfrm>
        <a:off x="23824" y="1468071"/>
        <a:ext cx="1400121" cy="678937"/>
      </dsp:txXfrm>
    </dsp:sp>
    <dsp:sp modelId="{17F6468C-44CC-4914-BC2E-89557E8CEB8B}">
      <dsp:nvSpPr>
        <dsp:cNvPr id="0" name=""/>
        <dsp:cNvSpPr/>
      </dsp:nvSpPr>
      <dsp:spPr>
        <a:xfrm rot="19457599">
          <a:off x="1378286" y="1579919"/>
          <a:ext cx="710512" cy="40561"/>
        </a:xfrm>
        <a:custGeom>
          <a:avLst/>
          <a:gdLst/>
          <a:ahLst/>
          <a:cxnLst/>
          <a:rect l="0" t="0" r="0" b="0"/>
          <a:pathLst>
            <a:path>
              <a:moveTo>
                <a:pt x="0" y="20280"/>
              </a:moveTo>
              <a:lnTo>
                <a:pt x="710512" y="202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779" y="1582437"/>
        <a:ext cx="35525" cy="35525"/>
      </dsp:txXfrm>
    </dsp:sp>
    <dsp:sp modelId="{00F0A0AB-8D00-477A-B111-6F0A8CAB3D07}">
      <dsp:nvSpPr>
        <dsp:cNvPr id="0" name=""/>
        <dsp:cNvSpPr/>
      </dsp:nvSpPr>
      <dsp:spPr>
        <a:xfrm>
          <a:off x="2022016" y="1032267"/>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Set Alarm</a:t>
          </a:r>
        </a:p>
      </dsp:txBody>
      <dsp:txXfrm>
        <a:off x="2043139" y="1053390"/>
        <a:ext cx="1400121" cy="678937"/>
      </dsp:txXfrm>
    </dsp:sp>
    <dsp:sp modelId="{C8B18DB3-B58B-4CA4-8C8F-A446428061D3}">
      <dsp:nvSpPr>
        <dsp:cNvPr id="0" name=""/>
        <dsp:cNvSpPr/>
      </dsp:nvSpPr>
      <dsp:spPr>
        <a:xfrm rot="19457599">
          <a:off x="3397601" y="1165238"/>
          <a:ext cx="710512" cy="40561"/>
        </a:xfrm>
        <a:custGeom>
          <a:avLst/>
          <a:gdLst/>
          <a:ahLst/>
          <a:cxnLst/>
          <a:rect l="0" t="0" r="0" b="0"/>
          <a:pathLst>
            <a:path>
              <a:moveTo>
                <a:pt x="0" y="20280"/>
              </a:moveTo>
              <a:lnTo>
                <a:pt x="710512" y="202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094" y="1167756"/>
        <a:ext cx="35525" cy="35525"/>
      </dsp:txXfrm>
    </dsp:sp>
    <dsp:sp modelId="{E795C23E-9BFC-49E2-BFB0-53FA1FA37279}">
      <dsp:nvSpPr>
        <dsp:cNvPr id="0" name=""/>
        <dsp:cNvSpPr/>
      </dsp:nvSpPr>
      <dsp:spPr>
        <a:xfrm>
          <a:off x="4041330" y="617586"/>
          <a:ext cx="1442367" cy="72118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Select Hour</a:t>
          </a:r>
        </a:p>
      </dsp:txBody>
      <dsp:txXfrm>
        <a:off x="4062453" y="638709"/>
        <a:ext cx="1400121" cy="678937"/>
      </dsp:txXfrm>
    </dsp:sp>
    <dsp:sp modelId="{676C1775-255B-4093-9D7C-4F8E2E161021}">
      <dsp:nvSpPr>
        <dsp:cNvPr id="0" name=""/>
        <dsp:cNvSpPr/>
      </dsp:nvSpPr>
      <dsp:spPr>
        <a:xfrm rot="2142401">
          <a:off x="3397601" y="1579919"/>
          <a:ext cx="710512" cy="40561"/>
        </a:xfrm>
        <a:custGeom>
          <a:avLst/>
          <a:gdLst/>
          <a:ahLst/>
          <a:cxnLst/>
          <a:rect l="0" t="0" r="0" b="0"/>
          <a:pathLst>
            <a:path>
              <a:moveTo>
                <a:pt x="0" y="20280"/>
              </a:moveTo>
              <a:lnTo>
                <a:pt x="710512" y="202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094" y="1582437"/>
        <a:ext cx="35525" cy="35525"/>
      </dsp:txXfrm>
    </dsp:sp>
    <dsp:sp modelId="{D6768420-FDDF-4AE6-87CE-55E2C8F804A7}">
      <dsp:nvSpPr>
        <dsp:cNvPr id="0" name=""/>
        <dsp:cNvSpPr/>
      </dsp:nvSpPr>
      <dsp:spPr>
        <a:xfrm>
          <a:off x="4041330" y="1446948"/>
          <a:ext cx="1442367" cy="72118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Select Minute</a:t>
          </a:r>
        </a:p>
      </dsp:txBody>
      <dsp:txXfrm>
        <a:off x="4062453" y="1468071"/>
        <a:ext cx="1400121" cy="678937"/>
      </dsp:txXfrm>
    </dsp:sp>
    <dsp:sp modelId="{D0E3BC21-73FD-47A6-8A32-15E9A7357F12}">
      <dsp:nvSpPr>
        <dsp:cNvPr id="0" name=""/>
        <dsp:cNvSpPr/>
      </dsp:nvSpPr>
      <dsp:spPr>
        <a:xfrm rot="2142401">
          <a:off x="1378286" y="1994599"/>
          <a:ext cx="710512" cy="40561"/>
        </a:xfrm>
        <a:custGeom>
          <a:avLst/>
          <a:gdLst/>
          <a:ahLst/>
          <a:cxnLst/>
          <a:rect l="0" t="0" r="0" b="0"/>
          <a:pathLst>
            <a:path>
              <a:moveTo>
                <a:pt x="0" y="20280"/>
              </a:moveTo>
              <a:lnTo>
                <a:pt x="710512" y="2028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779" y="1997117"/>
        <a:ext cx="35525" cy="35525"/>
      </dsp:txXfrm>
    </dsp:sp>
    <dsp:sp modelId="{E28D1E2D-3BF7-451A-B72A-9AEE2528EFAA}">
      <dsp:nvSpPr>
        <dsp:cNvPr id="0" name=""/>
        <dsp:cNvSpPr/>
      </dsp:nvSpPr>
      <dsp:spPr>
        <a:xfrm>
          <a:off x="2022016" y="1861629"/>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r>
            <a:rPr lang="en-US" sz="2200" kern="1200"/>
            <a:t>See Current Time</a:t>
          </a:r>
        </a:p>
      </dsp:txBody>
      <dsp:txXfrm>
        <a:off x="2043139" y="1882752"/>
        <a:ext cx="1400121" cy="67893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2017-12-21T00:00:00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19640D22-B4E1-4102-ADFD-F3B841FF8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61</TotalTime>
  <Pages>5</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Programming</dc:title>
  <dc:subject>Lab 13: Alarm Clock Application</dc:subject>
  <dc:creator>Ubaid ur Rehman</dc:creator>
  <cp:keywords/>
  <dc:description/>
  <cp:lastModifiedBy>Ubaid ur Rehman</cp:lastModifiedBy>
  <cp:revision>7</cp:revision>
  <dcterms:created xsi:type="dcterms:W3CDTF">2017-12-21T06:07:00Z</dcterms:created>
  <dcterms:modified xsi:type="dcterms:W3CDTF">2017-12-28T08:22:00Z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